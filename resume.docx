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CD6967D" w14:textId="352986BD" w:rsidR="000F5083" w:rsidRDefault="00427C03">
      <w:pPr>
        <w:pStyle w:val="divdocumentdivname"/>
        <w:spacing w:line="700" w:lineRule="atLeast"/>
        <w:jc w:val="center"/>
        <w:rPr>
          <w:rFonts w:ascii="Georgia" w:eastAsia="Georgia" w:hAnsi="Georgia" w:cs="Georgia"/>
          <w:b/>
          <w:bCs/>
          <w:smallCaps/>
          <w:sz w:val="46"/>
          <w:szCs w:val="46"/>
        </w:rPr>
      </w:pPr>
      <w:r>
        <w:rPr>
          <w:rStyle w:val="span"/>
          <w:rFonts w:ascii="Georgia" w:eastAsia="Georgia" w:hAnsi="Georgia" w:cs="Georgia"/>
          <w:b/>
          <w:bCs/>
          <w:smallCaps/>
          <w:sz w:val="46"/>
          <w:szCs w:val="46"/>
        </w:rPr>
        <w:t>Alaa</w:t>
      </w:r>
      <w:r>
        <w:rPr>
          <w:rFonts w:ascii="Georgia" w:eastAsia="Georgia" w:hAnsi="Georgia" w:cs="Georgia"/>
          <w:b/>
          <w:bCs/>
          <w:smallCaps/>
          <w:sz w:val="46"/>
          <w:szCs w:val="46"/>
        </w:rPr>
        <w:t xml:space="preserve"> </w:t>
      </w:r>
      <w:r>
        <w:rPr>
          <w:rStyle w:val="span"/>
          <w:rFonts w:ascii="Georgia" w:eastAsia="Georgia" w:hAnsi="Georgia" w:cs="Georgia"/>
          <w:b/>
          <w:bCs/>
          <w:smallCaps/>
          <w:sz w:val="46"/>
          <w:szCs w:val="46"/>
        </w:rPr>
        <w:t xml:space="preserve">Al </w:t>
      </w:r>
      <w:proofErr w:type="spellStart"/>
      <w:r w:rsidR="00D265E2">
        <w:rPr>
          <w:rStyle w:val="span"/>
          <w:rFonts w:ascii="Georgia" w:eastAsia="Georgia" w:hAnsi="Georgia" w:cs="Georgia"/>
          <w:b/>
          <w:bCs/>
          <w:smallCaps/>
          <w:sz w:val="46"/>
          <w:szCs w:val="46"/>
        </w:rPr>
        <w:t>Rammahi</w:t>
      </w:r>
      <w:proofErr w:type="spellEnd"/>
    </w:p>
    <w:p w14:paraId="2F582F46" w14:textId="77777777" w:rsidR="000F5083" w:rsidRDefault="00427C03">
      <w:pPr>
        <w:pStyle w:val="divaddress"/>
        <w:spacing w:before="160"/>
        <w:rPr>
          <w:rFonts w:ascii="Georgia" w:eastAsia="Georgia" w:hAnsi="Georgia" w:cs="Georgia"/>
        </w:rPr>
      </w:pPr>
      <w:r>
        <w:rPr>
          <w:rStyle w:val="span"/>
          <w:rFonts w:ascii="Georgia" w:eastAsia="Georgia" w:hAnsi="Georgia" w:cs="Georgia"/>
          <w:sz w:val="22"/>
          <w:szCs w:val="22"/>
        </w:rPr>
        <w:t>3018 S Semoran Blvd Unit 8j, Orlando, FL</w:t>
      </w:r>
      <w:r>
        <w:rPr>
          <w:rStyle w:val="documentzipsuffix"/>
          <w:rFonts w:ascii="Georgia" w:eastAsia="Georgia" w:hAnsi="Georgia" w:cs="Georgia"/>
        </w:rPr>
        <w:t xml:space="preserve"> </w:t>
      </w:r>
      <w:r>
        <w:rPr>
          <w:rStyle w:val="span"/>
          <w:rFonts w:ascii="Georgia" w:eastAsia="Georgia" w:hAnsi="Georgia" w:cs="Georgia"/>
          <w:sz w:val="22"/>
          <w:szCs w:val="22"/>
        </w:rPr>
        <w:t>32822 </w:t>
      </w:r>
      <w:r>
        <w:rPr>
          <w:rStyle w:val="documentzipsuffix"/>
          <w:rFonts w:ascii="Georgia" w:eastAsia="Georgia" w:hAnsi="Georgia" w:cs="Georgia"/>
        </w:rPr>
        <w:t xml:space="preserve"> </w:t>
      </w:r>
      <w:r>
        <w:rPr>
          <w:rStyle w:val="documentzipsuffix"/>
          <w:rFonts w:ascii="Georgia" w:eastAsia="Georgia" w:hAnsi="Georgia" w:cs="Georgia"/>
        </w:rPr>
        <w:br/>
      </w:r>
      <w:r>
        <w:rPr>
          <w:rStyle w:val="span"/>
          <w:rFonts w:ascii="Georgia" w:eastAsia="Georgia" w:hAnsi="Georgia" w:cs="Georgia"/>
          <w:vanish/>
          <w:sz w:val="22"/>
          <w:szCs w:val="22"/>
        </w:rPr>
        <w:t>3018 S Semoran Blvd Unit 8j, 32822, Orlando, FL </w:t>
      </w:r>
      <w:r>
        <w:rPr>
          <w:rStyle w:val="documentzipprefix"/>
          <w:rFonts w:ascii="Georgia" w:eastAsia="Georgia" w:hAnsi="Georgia" w:cs="Georgia"/>
        </w:rPr>
        <w:t xml:space="preserve"> </w:t>
      </w:r>
      <w:r>
        <w:rPr>
          <w:rStyle w:val="span"/>
          <w:rFonts w:ascii="Georgia" w:eastAsia="Georgia" w:hAnsi="Georgia" w:cs="Georgia"/>
          <w:sz w:val="22"/>
          <w:szCs w:val="22"/>
        </w:rPr>
        <w:t>(321) 960-0345 - Alaa.Alshaikhli@yahoo.com</w:t>
      </w:r>
      <w:r>
        <w:rPr>
          <w:rFonts w:ascii="Georgia" w:eastAsia="Georgia" w:hAnsi="Georgia" w:cs="Georgia"/>
        </w:rPr>
        <w:t xml:space="preserve"> </w:t>
      </w:r>
    </w:p>
    <w:p w14:paraId="651A5F8D" w14:textId="77777777" w:rsidR="000F5083" w:rsidRDefault="00427C03">
      <w:pPr>
        <w:pStyle w:val="divdocumentdivsectiontitle"/>
        <w:pBdr>
          <w:top w:val="dotted" w:sz="8" w:space="2" w:color="003300"/>
        </w:pBdr>
        <w:spacing w:before="280" w:after="140"/>
        <w:rPr>
          <w:rFonts w:ascii="Georgia" w:eastAsia="Georgia" w:hAnsi="Georgia" w:cs="Georgia"/>
          <w:b/>
          <w:bCs/>
          <w:smallCaps/>
        </w:rPr>
      </w:pPr>
      <w:r>
        <w:rPr>
          <w:rFonts w:ascii="Georgia" w:eastAsia="Georgia" w:hAnsi="Georgia" w:cs="Georgia"/>
          <w:b/>
          <w:bCs/>
          <w:smallCaps/>
        </w:rPr>
        <w:t>Summary</w:t>
      </w:r>
    </w:p>
    <w:p w14:paraId="3FD09D3B" w14:textId="77777777" w:rsidR="000F5083" w:rsidRDefault="00427C03">
      <w:pPr>
        <w:pStyle w:val="p"/>
        <w:spacing w:line="340" w:lineRule="atLeast"/>
        <w:ind w:left="2000"/>
        <w:rPr>
          <w:rFonts w:ascii="Georgia" w:eastAsia="Georgia" w:hAnsi="Georgia" w:cs="Georgia"/>
          <w:sz w:val="22"/>
          <w:szCs w:val="22"/>
        </w:rPr>
      </w:pPr>
      <w:r>
        <w:rPr>
          <w:rFonts w:ascii="Georgia" w:eastAsia="Georgia" w:hAnsi="Georgia" w:cs="Georgia"/>
          <w:sz w:val="22"/>
          <w:szCs w:val="22"/>
        </w:rPr>
        <w:t>Experienced Member Relations Specialist with a demonstrated history of working in the banking industry. Skilled in Microsoft Word, Team Building, Digital Marketing, Arabic, and Leadership. Strong business development professional graduated from The Arab Academy for Management, Banking and Financial Sciences with Bachelor of Science Degree (B.S), and Valencia College with Associate in Science Degree (A.S).</w:t>
      </w:r>
    </w:p>
    <w:p w14:paraId="412CC7AF" w14:textId="77777777" w:rsidR="000F5083" w:rsidRDefault="00427C03">
      <w:pPr>
        <w:pStyle w:val="divdocumentdivsectiontitle"/>
        <w:pBdr>
          <w:top w:val="dotted" w:sz="8" w:space="2" w:color="003300"/>
        </w:pBdr>
        <w:spacing w:before="280" w:after="140"/>
        <w:rPr>
          <w:rFonts w:ascii="Georgia" w:eastAsia="Georgia" w:hAnsi="Georgia" w:cs="Georgia"/>
          <w:b/>
          <w:bCs/>
          <w:smallCaps/>
        </w:rPr>
      </w:pPr>
      <w:r>
        <w:rPr>
          <w:rFonts w:ascii="Georgia" w:eastAsia="Georgia" w:hAnsi="Georgia" w:cs="Georgia"/>
          <w:b/>
          <w:bCs/>
          <w:smallCaps/>
        </w:rPr>
        <w:t>Education</w:t>
      </w:r>
    </w:p>
    <w:p w14:paraId="0DA777F0" w14:textId="77777777" w:rsidR="000F5083" w:rsidRDefault="000F5083">
      <w:pPr>
        <w:rPr>
          <w:vanish/>
        </w:rPr>
      </w:pPr>
    </w:p>
    <w:tbl>
      <w:tblPr>
        <w:tblStyle w:val="divdocumentdivparagraphTable"/>
        <w:tblW w:w="0" w:type="auto"/>
        <w:tblCellSpacing w:w="0" w:type="dxa"/>
        <w:tblLayout w:type="fixed"/>
        <w:tblCellMar>
          <w:left w:w="0" w:type="dxa"/>
          <w:right w:w="0" w:type="dxa"/>
        </w:tblCellMar>
        <w:tblLook w:val="05E0" w:firstRow="1" w:lastRow="1" w:firstColumn="1" w:lastColumn="1" w:noHBand="0" w:noVBand="1"/>
      </w:tblPr>
      <w:tblGrid>
        <w:gridCol w:w="2000"/>
        <w:gridCol w:w="8400"/>
      </w:tblGrid>
      <w:tr w:rsidR="000F5083" w14:paraId="3CC57502" w14:textId="77777777">
        <w:trPr>
          <w:tblCellSpacing w:w="0" w:type="dxa"/>
        </w:trPr>
        <w:tc>
          <w:tcPr>
            <w:tcW w:w="2000" w:type="dxa"/>
            <w:tcMar>
              <w:top w:w="280" w:type="dxa"/>
              <w:left w:w="0" w:type="dxa"/>
              <w:bottom w:w="0" w:type="dxa"/>
              <w:right w:w="0" w:type="dxa"/>
            </w:tcMar>
            <w:hideMark/>
          </w:tcPr>
          <w:p w14:paraId="6CB0DEC4" w14:textId="77777777" w:rsidR="000F5083" w:rsidRDefault="00427C03">
            <w:pPr>
              <w:pStyle w:val="spandateswrapperParagraph"/>
              <w:spacing w:line="340" w:lineRule="atLeast"/>
              <w:rPr>
                <w:rStyle w:val="spandateswrapper"/>
                <w:rFonts w:ascii="Georgia" w:eastAsia="Georgia" w:hAnsi="Georgia" w:cs="Georgia"/>
                <w:sz w:val="10"/>
                <w:szCs w:val="10"/>
              </w:rPr>
            </w:pPr>
            <w:r>
              <w:rPr>
                <w:rStyle w:val="span"/>
                <w:rFonts w:ascii="Georgia" w:eastAsia="Georgia" w:hAnsi="Georgia" w:cs="Georgia"/>
                <w:sz w:val="20"/>
                <w:szCs w:val="20"/>
              </w:rPr>
              <w:t>04/2020</w:t>
            </w:r>
          </w:p>
        </w:tc>
        <w:tc>
          <w:tcPr>
            <w:tcW w:w="8400" w:type="dxa"/>
            <w:tcMar>
              <w:top w:w="280" w:type="dxa"/>
              <w:left w:w="0" w:type="dxa"/>
              <w:bottom w:w="0" w:type="dxa"/>
              <w:right w:w="0" w:type="dxa"/>
            </w:tcMar>
            <w:hideMark/>
          </w:tcPr>
          <w:p w14:paraId="585F0854" w14:textId="77777777" w:rsidR="000F5083" w:rsidRDefault="00427C03">
            <w:pPr>
              <w:pStyle w:val="spandateswrapperParagraph"/>
              <w:spacing w:line="340" w:lineRule="atLeast"/>
              <w:rPr>
                <w:rStyle w:val="span"/>
                <w:rFonts w:ascii="Georgia" w:eastAsia="Georgia" w:hAnsi="Georgia" w:cs="Georgia"/>
                <w:sz w:val="20"/>
                <w:szCs w:val="20"/>
              </w:rPr>
            </w:pPr>
            <w:r>
              <w:rPr>
                <w:rStyle w:val="spandegree"/>
                <w:rFonts w:ascii="Georgia" w:eastAsia="Georgia" w:hAnsi="Georgia" w:cs="Georgia"/>
                <w:sz w:val="22"/>
                <w:szCs w:val="22"/>
              </w:rPr>
              <w:t>Associate of Science</w:t>
            </w:r>
            <w:r>
              <w:rPr>
                <w:rStyle w:val="span"/>
                <w:rFonts w:ascii="Georgia" w:eastAsia="Georgia" w:hAnsi="Georgia" w:cs="Georgia"/>
                <w:color w:val="000000"/>
                <w:sz w:val="22"/>
                <w:szCs w:val="22"/>
              </w:rPr>
              <w:t xml:space="preserve">: </w:t>
            </w:r>
            <w:r>
              <w:rPr>
                <w:rStyle w:val="spanprogramline"/>
                <w:rFonts w:ascii="Georgia" w:eastAsia="Georgia" w:hAnsi="Georgia" w:cs="Georgia"/>
                <w:sz w:val="22"/>
                <w:szCs w:val="22"/>
              </w:rPr>
              <w:t>Computer Engineering Technology</w:t>
            </w:r>
            <w:r>
              <w:rPr>
                <w:rStyle w:val="singlecolumnspanpaddedlinenth-child1"/>
                <w:rFonts w:ascii="Georgia" w:eastAsia="Georgia" w:hAnsi="Georgia" w:cs="Georgia"/>
                <w:color w:val="000000"/>
                <w:sz w:val="22"/>
                <w:szCs w:val="22"/>
              </w:rPr>
              <w:t xml:space="preserve"> </w:t>
            </w:r>
          </w:p>
          <w:p w14:paraId="50CF538F" w14:textId="77777777" w:rsidR="000F5083" w:rsidRDefault="00427C03">
            <w:pPr>
              <w:pStyle w:val="spanpaddedline"/>
              <w:spacing w:line="340" w:lineRule="atLeast"/>
              <w:rPr>
                <w:rStyle w:val="divdocumentsinglecolumnCharacter"/>
                <w:rFonts w:ascii="Georgia" w:eastAsia="Georgia" w:hAnsi="Georgia" w:cs="Georgia"/>
                <w:color w:val="000000"/>
                <w:sz w:val="22"/>
                <w:szCs w:val="22"/>
              </w:rPr>
            </w:pPr>
            <w:r>
              <w:rPr>
                <w:rStyle w:val="spancompanyname"/>
                <w:rFonts w:ascii="Georgia" w:eastAsia="Georgia" w:hAnsi="Georgia" w:cs="Georgia"/>
                <w:color w:val="000000"/>
                <w:sz w:val="22"/>
                <w:szCs w:val="22"/>
              </w:rPr>
              <w:t>Valencia College</w:t>
            </w:r>
            <w:r>
              <w:rPr>
                <w:rStyle w:val="span"/>
                <w:rFonts w:ascii="Georgia" w:eastAsia="Georgia" w:hAnsi="Georgia" w:cs="Georgia"/>
                <w:color w:val="000000"/>
                <w:sz w:val="22"/>
                <w:szCs w:val="22"/>
              </w:rPr>
              <w:t xml:space="preserve"> - </w:t>
            </w:r>
            <w:r>
              <w:rPr>
                <w:rStyle w:val="spanjobcity"/>
                <w:rFonts w:ascii="Georgia" w:eastAsia="Georgia" w:hAnsi="Georgia" w:cs="Georgia"/>
                <w:color w:val="000000"/>
                <w:sz w:val="22"/>
                <w:szCs w:val="22"/>
              </w:rPr>
              <w:t>Orlando</w:t>
            </w:r>
            <w:r>
              <w:rPr>
                <w:rStyle w:val="span"/>
                <w:rFonts w:ascii="Georgia" w:eastAsia="Georgia" w:hAnsi="Georgia" w:cs="Georgia"/>
                <w:color w:val="000000"/>
                <w:sz w:val="22"/>
                <w:szCs w:val="22"/>
              </w:rPr>
              <w:t xml:space="preserve">, </w:t>
            </w:r>
            <w:r>
              <w:rPr>
                <w:rStyle w:val="spanjobstate"/>
                <w:rFonts w:ascii="Georgia" w:eastAsia="Georgia" w:hAnsi="Georgia" w:cs="Georgia"/>
                <w:color w:val="000000"/>
                <w:sz w:val="22"/>
                <w:szCs w:val="22"/>
              </w:rPr>
              <w:t>FL</w:t>
            </w:r>
          </w:p>
        </w:tc>
      </w:tr>
    </w:tbl>
    <w:p w14:paraId="7E26A251" w14:textId="77777777" w:rsidR="000F5083" w:rsidRDefault="000F5083">
      <w:pPr>
        <w:rPr>
          <w:vanish/>
        </w:rPr>
      </w:pPr>
    </w:p>
    <w:tbl>
      <w:tblPr>
        <w:tblStyle w:val="divdocumentdivparagraphTable"/>
        <w:tblW w:w="0" w:type="auto"/>
        <w:tblCellSpacing w:w="0" w:type="dxa"/>
        <w:tblLayout w:type="fixed"/>
        <w:tblCellMar>
          <w:left w:w="0" w:type="dxa"/>
          <w:right w:w="0" w:type="dxa"/>
        </w:tblCellMar>
        <w:tblLook w:val="05E0" w:firstRow="1" w:lastRow="1" w:firstColumn="1" w:lastColumn="1" w:noHBand="0" w:noVBand="1"/>
      </w:tblPr>
      <w:tblGrid>
        <w:gridCol w:w="2000"/>
        <w:gridCol w:w="8400"/>
      </w:tblGrid>
      <w:tr w:rsidR="000F5083" w14:paraId="2DF38F40" w14:textId="77777777">
        <w:trPr>
          <w:tblCellSpacing w:w="0" w:type="dxa"/>
        </w:trPr>
        <w:tc>
          <w:tcPr>
            <w:tcW w:w="2000" w:type="dxa"/>
            <w:tcMar>
              <w:top w:w="280" w:type="dxa"/>
              <w:left w:w="0" w:type="dxa"/>
              <w:bottom w:w="0" w:type="dxa"/>
              <w:right w:w="0" w:type="dxa"/>
            </w:tcMar>
            <w:hideMark/>
          </w:tcPr>
          <w:p w14:paraId="2B2E0067" w14:textId="77777777" w:rsidR="000F5083" w:rsidRDefault="00427C03">
            <w:pPr>
              <w:pStyle w:val="spandateswrapperParagraph"/>
              <w:spacing w:line="340" w:lineRule="atLeast"/>
              <w:rPr>
                <w:rStyle w:val="spandateswrapper"/>
                <w:rFonts w:ascii="Georgia" w:eastAsia="Georgia" w:hAnsi="Georgia" w:cs="Georgia"/>
                <w:sz w:val="10"/>
                <w:szCs w:val="10"/>
              </w:rPr>
            </w:pPr>
            <w:r>
              <w:rPr>
                <w:rStyle w:val="span"/>
                <w:rFonts w:ascii="Georgia" w:eastAsia="Georgia" w:hAnsi="Georgia" w:cs="Georgia"/>
                <w:sz w:val="20"/>
                <w:szCs w:val="20"/>
              </w:rPr>
              <w:t>Expected in 09/2021</w:t>
            </w:r>
          </w:p>
        </w:tc>
        <w:tc>
          <w:tcPr>
            <w:tcW w:w="8400" w:type="dxa"/>
            <w:tcMar>
              <w:top w:w="280" w:type="dxa"/>
              <w:left w:w="0" w:type="dxa"/>
              <w:bottom w:w="0" w:type="dxa"/>
              <w:right w:w="0" w:type="dxa"/>
            </w:tcMar>
            <w:hideMark/>
          </w:tcPr>
          <w:p w14:paraId="1ED23661" w14:textId="77777777" w:rsidR="000F5083" w:rsidRDefault="00427C03">
            <w:pPr>
              <w:pStyle w:val="spandateswrapperParagraph"/>
              <w:spacing w:line="340" w:lineRule="atLeast"/>
              <w:rPr>
                <w:rStyle w:val="span"/>
                <w:rFonts w:ascii="Georgia" w:eastAsia="Georgia" w:hAnsi="Georgia" w:cs="Georgia"/>
                <w:sz w:val="20"/>
                <w:szCs w:val="20"/>
              </w:rPr>
            </w:pPr>
            <w:r>
              <w:rPr>
                <w:rStyle w:val="spandegree"/>
                <w:rFonts w:ascii="Georgia" w:eastAsia="Georgia" w:hAnsi="Georgia" w:cs="Georgia"/>
                <w:sz w:val="22"/>
                <w:szCs w:val="22"/>
              </w:rPr>
              <w:t>Bachelor of Science</w:t>
            </w:r>
            <w:r>
              <w:rPr>
                <w:rStyle w:val="span"/>
                <w:rFonts w:ascii="Georgia" w:eastAsia="Georgia" w:hAnsi="Georgia" w:cs="Georgia"/>
                <w:color w:val="000000"/>
                <w:sz w:val="22"/>
                <w:szCs w:val="22"/>
              </w:rPr>
              <w:t xml:space="preserve">: </w:t>
            </w:r>
            <w:r>
              <w:rPr>
                <w:rStyle w:val="spanprogramline"/>
                <w:rFonts w:ascii="Georgia" w:eastAsia="Georgia" w:hAnsi="Georgia" w:cs="Georgia"/>
                <w:sz w:val="22"/>
                <w:szCs w:val="22"/>
              </w:rPr>
              <w:t>Computing Technology &amp; Software Development</w:t>
            </w:r>
            <w:r>
              <w:rPr>
                <w:rStyle w:val="singlecolumnspanpaddedlinenth-child1"/>
                <w:rFonts w:ascii="Georgia" w:eastAsia="Georgia" w:hAnsi="Georgia" w:cs="Georgia"/>
                <w:color w:val="000000"/>
                <w:sz w:val="22"/>
                <w:szCs w:val="22"/>
              </w:rPr>
              <w:t xml:space="preserve"> </w:t>
            </w:r>
          </w:p>
          <w:p w14:paraId="017CDB3E" w14:textId="77777777" w:rsidR="000F5083" w:rsidRDefault="00427C03">
            <w:pPr>
              <w:pStyle w:val="spanpaddedline"/>
              <w:spacing w:line="340" w:lineRule="atLeast"/>
              <w:rPr>
                <w:rStyle w:val="divdocumentsinglecolumnCharacter"/>
                <w:rFonts w:ascii="Georgia" w:eastAsia="Georgia" w:hAnsi="Georgia" w:cs="Georgia"/>
                <w:color w:val="000000"/>
                <w:sz w:val="22"/>
                <w:szCs w:val="22"/>
              </w:rPr>
            </w:pPr>
            <w:r>
              <w:rPr>
                <w:rStyle w:val="spancompanyname"/>
                <w:rFonts w:ascii="Georgia" w:eastAsia="Georgia" w:hAnsi="Georgia" w:cs="Georgia"/>
                <w:color w:val="000000"/>
                <w:sz w:val="22"/>
                <w:szCs w:val="22"/>
              </w:rPr>
              <w:t>Valencia College</w:t>
            </w:r>
            <w:r>
              <w:rPr>
                <w:rStyle w:val="span"/>
                <w:rFonts w:ascii="Georgia" w:eastAsia="Georgia" w:hAnsi="Georgia" w:cs="Georgia"/>
                <w:color w:val="000000"/>
                <w:sz w:val="22"/>
                <w:szCs w:val="22"/>
              </w:rPr>
              <w:t xml:space="preserve"> - </w:t>
            </w:r>
            <w:r>
              <w:rPr>
                <w:rStyle w:val="spanjobcity"/>
                <w:rFonts w:ascii="Georgia" w:eastAsia="Georgia" w:hAnsi="Georgia" w:cs="Georgia"/>
                <w:color w:val="000000"/>
                <w:sz w:val="22"/>
                <w:szCs w:val="22"/>
              </w:rPr>
              <w:t>Orlando</w:t>
            </w:r>
            <w:r>
              <w:rPr>
                <w:rStyle w:val="span"/>
                <w:rFonts w:ascii="Georgia" w:eastAsia="Georgia" w:hAnsi="Georgia" w:cs="Georgia"/>
                <w:color w:val="000000"/>
                <w:sz w:val="22"/>
                <w:szCs w:val="22"/>
              </w:rPr>
              <w:t xml:space="preserve">, </w:t>
            </w:r>
            <w:r>
              <w:rPr>
                <w:rStyle w:val="spanjobstate"/>
                <w:rFonts w:ascii="Georgia" w:eastAsia="Georgia" w:hAnsi="Georgia" w:cs="Georgia"/>
                <w:color w:val="000000"/>
                <w:sz w:val="22"/>
                <w:szCs w:val="22"/>
              </w:rPr>
              <w:t>FL</w:t>
            </w:r>
          </w:p>
        </w:tc>
      </w:tr>
    </w:tbl>
    <w:p w14:paraId="73CB46CA" w14:textId="77777777" w:rsidR="000F5083" w:rsidRDefault="00427C03">
      <w:pPr>
        <w:pStyle w:val="divdocumentdivsectiontitle"/>
        <w:pBdr>
          <w:top w:val="dotted" w:sz="8" w:space="2" w:color="003300"/>
        </w:pBdr>
        <w:spacing w:before="280" w:after="140"/>
        <w:rPr>
          <w:rFonts w:ascii="Georgia" w:eastAsia="Georgia" w:hAnsi="Georgia" w:cs="Georgia"/>
          <w:b/>
          <w:bCs/>
          <w:smallCaps/>
        </w:rPr>
      </w:pPr>
      <w:r>
        <w:rPr>
          <w:rFonts w:ascii="Georgia" w:eastAsia="Georgia" w:hAnsi="Georgia" w:cs="Georgia"/>
          <w:b/>
          <w:bCs/>
          <w:smallCaps/>
        </w:rPr>
        <w:t>Skills</w:t>
      </w:r>
    </w:p>
    <w:tbl>
      <w:tblPr>
        <w:tblStyle w:val="divdocumenttable"/>
        <w:tblW w:w="0" w:type="auto"/>
        <w:tblInd w:w="2000" w:type="dxa"/>
        <w:tblLayout w:type="fixed"/>
        <w:tblCellMar>
          <w:left w:w="0" w:type="dxa"/>
          <w:right w:w="0" w:type="dxa"/>
        </w:tblCellMar>
        <w:tblLook w:val="05E0" w:firstRow="1" w:lastRow="1" w:firstColumn="1" w:lastColumn="1" w:noHBand="0" w:noVBand="1"/>
      </w:tblPr>
      <w:tblGrid>
        <w:gridCol w:w="4200"/>
        <w:gridCol w:w="4200"/>
      </w:tblGrid>
      <w:tr w:rsidR="000F5083" w14:paraId="5274BF7C" w14:textId="77777777">
        <w:tc>
          <w:tcPr>
            <w:tcW w:w="4200" w:type="dxa"/>
            <w:tcMar>
              <w:top w:w="5" w:type="dxa"/>
              <w:left w:w="5" w:type="dxa"/>
              <w:bottom w:w="5" w:type="dxa"/>
              <w:right w:w="5" w:type="dxa"/>
            </w:tcMar>
            <w:hideMark/>
          </w:tcPr>
          <w:p w14:paraId="5867B618" w14:textId="77777777" w:rsidR="000F5083" w:rsidRDefault="00427C03">
            <w:pPr>
              <w:pStyle w:val="ulli"/>
              <w:numPr>
                <w:ilvl w:val="0"/>
                <w:numId w:val="1"/>
              </w:numPr>
              <w:spacing w:line="340" w:lineRule="atLeast"/>
              <w:ind w:left="460" w:hanging="201"/>
              <w:rPr>
                <w:rFonts w:ascii="Georgia" w:eastAsia="Georgia" w:hAnsi="Georgia" w:cs="Georgia"/>
                <w:sz w:val="22"/>
                <w:szCs w:val="22"/>
              </w:rPr>
            </w:pPr>
            <w:r>
              <w:rPr>
                <w:rFonts w:ascii="Georgia" w:eastAsia="Georgia" w:hAnsi="Georgia" w:cs="Georgia"/>
                <w:sz w:val="22"/>
                <w:szCs w:val="22"/>
              </w:rPr>
              <w:t>Proficient in MS Office Suite.</w:t>
            </w:r>
          </w:p>
          <w:p w14:paraId="1DC19EF2" w14:textId="77777777" w:rsidR="000F5083" w:rsidRDefault="00427C03">
            <w:pPr>
              <w:pStyle w:val="ulli"/>
              <w:numPr>
                <w:ilvl w:val="0"/>
                <w:numId w:val="1"/>
              </w:numPr>
              <w:spacing w:line="340" w:lineRule="atLeast"/>
              <w:ind w:left="460" w:hanging="201"/>
              <w:rPr>
                <w:rFonts w:ascii="Georgia" w:eastAsia="Georgia" w:hAnsi="Georgia" w:cs="Georgia"/>
                <w:sz w:val="22"/>
                <w:szCs w:val="22"/>
              </w:rPr>
            </w:pPr>
            <w:r>
              <w:rPr>
                <w:rFonts w:ascii="Georgia" w:eastAsia="Georgia" w:hAnsi="Georgia" w:cs="Georgia"/>
                <w:sz w:val="22"/>
                <w:szCs w:val="22"/>
              </w:rPr>
              <w:t>Expert knowledge of numerous programming languages, including JAVA, C++, ASIP, and Visual Basic.</w:t>
            </w:r>
          </w:p>
          <w:p w14:paraId="27FB76CB" w14:textId="77777777" w:rsidR="000F5083" w:rsidRDefault="00427C03">
            <w:pPr>
              <w:pStyle w:val="ulli"/>
              <w:numPr>
                <w:ilvl w:val="0"/>
                <w:numId w:val="1"/>
              </w:numPr>
              <w:spacing w:line="340" w:lineRule="atLeast"/>
              <w:ind w:left="460" w:hanging="201"/>
              <w:rPr>
                <w:rFonts w:ascii="Georgia" w:eastAsia="Georgia" w:hAnsi="Georgia" w:cs="Georgia"/>
                <w:sz w:val="22"/>
                <w:szCs w:val="22"/>
              </w:rPr>
            </w:pPr>
            <w:r>
              <w:rPr>
                <w:rFonts w:ascii="Georgia" w:eastAsia="Georgia" w:hAnsi="Georgia" w:cs="Georgia"/>
                <w:sz w:val="22"/>
                <w:szCs w:val="22"/>
              </w:rPr>
              <w:t>Strong written and oral communication.</w:t>
            </w:r>
          </w:p>
          <w:p w14:paraId="75090B28" w14:textId="77777777" w:rsidR="000F5083" w:rsidRDefault="00427C03">
            <w:pPr>
              <w:pStyle w:val="ulli"/>
              <w:numPr>
                <w:ilvl w:val="0"/>
                <w:numId w:val="1"/>
              </w:numPr>
              <w:spacing w:line="340" w:lineRule="atLeast"/>
              <w:ind w:left="460" w:hanging="201"/>
              <w:rPr>
                <w:rFonts w:ascii="Georgia" w:eastAsia="Georgia" w:hAnsi="Georgia" w:cs="Georgia"/>
                <w:sz w:val="22"/>
                <w:szCs w:val="22"/>
              </w:rPr>
            </w:pPr>
            <w:r>
              <w:rPr>
                <w:rFonts w:ascii="Georgia" w:eastAsia="Georgia" w:hAnsi="Georgia" w:cs="Georgia"/>
                <w:sz w:val="22"/>
                <w:szCs w:val="22"/>
              </w:rPr>
              <w:t>Organization and attention to detail.</w:t>
            </w:r>
          </w:p>
          <w:p w14:paraId="76FDED52" w14:textId="3C91147E" w:rsidR="000F5083" w:rsidRDefault="00427C03">
            <w:pPr>
              <w:pStyle w:val="ulli"/>
              <w:numPr>
                <w:ilvl w:val="0"/>
                <w:numId w:val="1"/>
              </w:numPr>
              <w:spacing w:line="340" w:lineRule="atLeast"/>
              <w:ind w:left="460" w:hanging="201"/>
              <w:rPr>
                <w:rFonts w:ascii="Georgia" w:eastAsia="Georgia" w:hAnsi="Georgia" w:cs="Georgia"/>
                <w:sz w:val="22"/>
                <w:szCs w:val="22"/>
              </w:rPr>
            </w:pPr>
            <w:r>
              <w:rPr>
                <w:rFonts w:ascii="Georgia" w:eastAsia="Georgia" w:hAnsi="Georgia" w:cs="Georgia"/>
                <w:sz w:val="22"/>
                <w:szCs w:val="22"/>
              </w:rPr>
              <w:t xml:space="preserve">Analytical and </w:t>
            </w:r>
            <w:r w:rsidR="00D265E2">
              <w:rPr>
                <w:rFonts w:ascii="Georgia" w:eastAsia="Georgia" w:hAnsi="Georgia" w:cs="Georgia"/>
                <w:sz w:val="22"/>
                <w:szCs w:val="22"/>
              </w:rPr>
              <w:t>problem-solving</w:t>
            </w:r>
            <w:r>
              <w:rPr>
                <w:rFonts w:ascii="Georgia" w:eastAsia="Georgia" w:hAnsi="Georgia" w:cs="Georgia"/>
                <w:sz w:val="22"/>
                <w:szCs w:val="22"/>
              </w:rPr>
              <w:t xml:space="preserve"> skills.</w:t>
            </w:r>
          </w:p>
        </w:tc>
        <w:tc>
          <w:tcPr>
            <w:tcW w:w="4200" w:type="dxa"/>
            <w:tcBorders>
              <w:left w:val="single" w:sz="8" w:space="0" w:color="FEFDFD"/>
            </w:tcBorders>
            <w:tcMar>
              <w:top w:w="5" w:type="dxa"/>
              <w:left w:w="10" w:type="dxa"/>
              <w:bottom w:w="5" w:type="dxa"/>
              <w:right w:w="5" w:type="dxa"/>
            </w:tcMar>
            <w:hideMark/>
          </w:tcPr>
          <w:p w14:paraId="0686634B" w14:textId="77777777" w:rsidR="000F5083" w:rsidRDefault="00427C03">
            <w:pPr>
              <w:pStyle w:val="ulli"/>
              <w:numPr>
                <w:ilvl w:val="0"/>
                <w:numId w:val="2"/>
              </w:numPr>
              <w:spacing w:line="340" w:lineRule="atLeast"/>
              <w:ind w:left="460" w:hanging="201"/>
              <w:rPr>
                <w:rFonts w:ascii="Georgia" w:eastAsia="Georgia" w:hAnsi="Georgia" w:cs="Georgia"/>
                <w:sz w:val="22"/>
                <w:szCs w:val="22"/>
              </w:rPr>
            </w:pPr>
            <w:r>
              <w:rPr>
                <w:rFonts w:ascii="Georgia" w:eastAsia="Georgia" w:hAnsi="Georgia" w:cs="Georgia"/>
                <w:sz w:val="22"/>
                <w:szCs w:val="22"/>
              </w:rPr>
              <w:t>Time management, Goal Oriented.</w:t>
            </w:r>
          </w:p>
          <w:p w14:paraId="6C9BFB80" w14:textId="77777777" w:rsidR="000F5083" w:rsidRDefault="00427C03">
            <w:pPr>
              <w:pStyle w:val="ulli"/>
              <w:numPr>
                <w:ilvl w:val="0"/>
                <w:numId w:val="2"/>
              </w:numPr>
              <w:spacing w:line="340" w:lineRule="atLeast"/>
              <w:ind w:left="460" w:hanging="201"/>
              <w:rPr>
                <w:rFonts w:ascii="Georgia" w:eastAsia="Georgia" w:hAnsi="Georgia" w:cs="Georgia"/>
                <w:sz w:val="22"/>
                <w:szCs w:val="22"/>
              </w:rPr>
            </w:pPr>
            <w:r>
              <w:rPr>
                <w:rFonts w:ascii="Georgia" w:eastAsia="Georgia" w:hAnsi="Georgia" w:cs="Georgia"/>
                <w:sz w:val="22"/>
                <w:szCs w:val="22"/>
              </w:rPr>
              <w:t>Systems analysis.</w:t>
            </w:r>
          </w:p>
          <w:p w14:paraId="370C53BD" w14:textId="77777777" w:rsidR="000F5083" w:rsidRDefault="00427C03">
            <w:pPr>
              <w:pStyle w:val="ulli"/>
              <w:numPr>
                <w:ilvl w:val="0"/>
                <w:numId w:val="2"/>
              </w:numPr>
              <w:spacing w:line="340" w:lineRule="atLeast"/>
              <w:ind w:left="460" w:hanging="201"/>
              <w:rPr>
                <w:rFonts w:ascii="Georgia" w:eastAsia="Georgia" w:hAnsi="Georgia" w:cs="Georgia"/>
                <w:sz w:val="22"/>
                <w:szCs w:val="22"/>
              </w:rPr>
            </w:pPr>
            <w:r>
              <w:rPr>
                <w:rFonts w:ascii="Georgia" w:eastAsia="Georgia" w:hAnsi="Georgia" w:cs="Georgia"/>
                <w:sz w:val="22"/>
                <w:szCs w:val="22"/>
              </w:rPr>
              <w:t>Critical thinking.</w:t>
            </w:r>
          </w:p>
          <w:p w14:paraId="6EF54569" w14:textId="77777777" w:rsidR="000F5083" w:rsidRDefault="00427C03">
            <w:pPr>
              <w:pStyle w:val="ulli"/>
              <w:numPr>
                <w:ilvl w:val="0"/>
                <w:numId w:val="2"/>
              </w:numPr>
              <w:spacing w:line="340" w:lineRule="atLeast"/>
              <w:ind w:left="460" w:hanging="201"/>
              <w:rPr>
                <w:rFonts w:ascii="Georgia" w:eastAsia="Georgia" w:hAnsi="Georgia" w:cs="Georgia"/>
                <w:sz w:val="22"/>
                <w:szCs w:val="22"/>
              </w:rPr>
            </w:pPr>
            <w:r>
              <w:rPr>
                <w:rFonts w:ascii="Georgia" w:eastAsia="Georgia" w:hAnsi="Georgia" w:cs="Georgia"/>
                <w:sz w:val="22"/>
                <w:szCs w:val="22"/>
              </w:rPr>
              <w:t>Active learning.</w:t>
            </w:r>
          </w:p>
        </w:tc>
      </w:tr>
    </w:tbl>
    <w:p w14:paraId="63E2D914" w14:textId="77777777" w:rsidR="000F5083" w:rsidRDefault="00427C03" w:rsidP="00D265E2">
      <w:pPr>
        <w:pStyle w:val="divdocumentdivsectiontitle"/>
        <w:pBdr>
          <w:top w:val="dotted" w:sz="8" w:space="16" w:color="003300"/>
        </w:pBdr>
        <w:spacing w:before="280" w:after="140"/>
        <w:rPr>
          <w:rFonts w:ascii="Georgia" w:eastAsia="Georgia" w:hAnsi="Georgia" w:cs="Georgia"/>
          <w:b/>
          <w:bCs/>
          <w:smallCaps/>
        </w:rPr>
      </w:pPr>
      <w:r>
        <w:rPr>
          <w:rFonts w:ascii="Georgia" w:eastAsia="Georgia" w:hAnsi="Georgia" w:cs="Georgia"/>
          <w:b/>
          <w:bCs/>
          <w:smallCaps/>
        </w:rPr>
        <w:t>Professional Experience</w:t>
      </w:r>
    </w:p>
    <w:tbl>
      <w:tblPr>
        <w:tblStyle w:val="divdocumentdivparagraphTable"/>
        <w:tblW w:w="0" w:type="auto"/>
        <w:tblCellSpacing w:w="0" w:type="dxa"/>
        <w:tblLayout w:type="fixed"/>
        <w:tblCellMar>
          <w:left w:w="0" w:type="dxa"/>
          <w:right w:w="0" w:type="dxa"/>
        </w:tblCellMar>
        <w:tblLook w:val="05E0" w:firstRow="1" w:lastRow="1" w:firstColumn="1" w:lastColumn="1" w:noHBand="0" w:noVBand="1"/>
      </w:tblPr>
      <w:tblGrid>
        <w:gridCol w:w="2000"/>
        <w:gridCol w:w="8400"/>
      </w:tblGrid>
      <w:tr w:rsidR="000F5083" w14:paraId="3AEBBA82" w14:textId="77777777" w:rsidTr="00D265E2">
        <w:trPr>
          <w:trHeight w:val="80"/>
          <w:tblCellSpacing w:w="0" w:type="dxa"/>
        </w:trPr>
        <w:tc>
          <w:tcPr>
            <w:tcW w:w="2000" w:type="dxa"/>
            <w:tcMar>
              <w:top w:w="0" w:type="dxa"/>
              <w:left w:w="0" w:type="dxa"/>
              <w:bottom w:w="0" w:type="dxa"/>
              <w:right w:w="0" w:type="dxa"/>
            </w:tcMar>
            <w:hideMark/>
          </w:tcPr>
          <w:p w14:paraId="10AEB6BA" w14:textId="77777777" w:rsidR="000F5083" w:rsidRDefault="00427C03">
            <w:pPr>
              <w:pStyle w:val="spandateswrapperParagraph"/>
              <w:spacing w:line="340" w:lineRule="atLeast"/>
              <w:rPr>
                <w:rStyle w:val="spandateswrapper"/>
                <w:rFonts w:ascii="Georgia" w:eastAsia="Georgia" w:hAnsi="Georgia" w:cs="Georgia"/>
                <w:sz w:val="10"/>
                <w:szCs w:val="10"/>
              </w:rPr>
            </w:pPr>
            <w:r>
              <w:rPr>
                <w:rStyle w:val="span"/>
                <w:rFonts w:ascii="Georgia" w:eastAsia="Georgia" w:hAnsi="Georgia" w:cs="Georgia"/>
                <w:sz w:val="20"/>
                <w:szCs w:val="20"/>
              </w:rPr>
              <w:t>11/2019</w:t>
            </w:r>
            <w:r>
              <w:rPr>
                <w:rStyle w:val="spandateswrapper"/>
                <w:rFonts w:ascii="Georgia" w:eastAsia="Georgia" w:hAnsi="Georgia" w:cs="Georgia"/>
              </w:rPr>
              <w:t xml:space="preserve"> </w:t>
            </w:r>
            <w:r>
              <w:rPr>
                <w:rStyle w:val="span"/>
                <w:rFonts w:ascii="Georgia" w:eastAsia="Georgia" w:hAnsi="Georgia" w:cs="Georgia"/>
                <w:sz w:val="20"/>
                <w:szCs w:val="20"/>
              </w:rPr>
              <w:t>to Current</w:t>
            </w:r>
          </w:p>
        </w:tc>
        <w:tc>
          <w:tcPr>
            <w:tcW w:w="8400" w:type="dxa"/>
            <w:tcMar>
              <w:top w:w="0" w:type="dxa"/>
              <w:left w:w="0" w:type="dxa"/>
              <w:bottom w:w="0" w:type="dxa"/>
              <w:right w:w="0" w:type="dxa"/>
            </w:tcMar>
            <w:hideMark/>
          </w:tcPr>
          <w:p w14:paraId="19A4A49C" w14:textId="4E63CD7A" w:rsidR="000F5083" w:rsidRDefault="00D265E2">
            <w:pPr>
              <w:pStyle w:val="spandateswrapperParagraph"/>
              <w:spacing w:line="340" w:lineRule="atLeast"/>
              <w:rPr>
                <w:rStyle w:val="span"/>
                <w:rFonts w:ascii="Georgia" w:eastAsia="Georgia" w:hAnsi="Georgia" w:cs="Georgia"/>
                <w:sz w:val="20"/>
                <w:szCs w:val="20"/>
              </w:rPr>
            </w:pPr>
            <w:r>
              <w:rPr>
                <w:rStyle w:val="spanjobtitle"/>
                <w:rFonts w:ascii="Georgia" w:eastAsia="Georgia" w:hAnsi="Georgia" w:cs="Georgia"/>
                <w:sz w:val="22"/>
                <w:szCs w:val="22"/>
              </w:rPr>
              <w:t xml:space="preserve">Technical Support </w:t>
            </w:r>
          </w:p>
          <w:p w14:paraId="38F21A67" w14:textId="45A175BC" w:rsidR="000F5083" w:rsidRPr="00D265E2" w:rsidRDefault="00427C03" w:rsidP="00D265E2">
            <w:pPr>
              <w:pStyle w:val="spanpaddedline"/>
              <w:spacing w:line="340" w:lineRule="atLeast"/>
              <w:rPr>
                <w:rStyle w:val="span"/>
                <w:rFonts w:ascii="Georgia" w:eastAsia="Georgia" w:hAnsi="Georgia" w:cs="Georgia"/>
                <w:color w:val="000000"/>
                <w:sz w:val="22"/>
                <w:szCs w:val="22"/>
              </w:rPr>
            </w:pPr>
            <w:r>
              <w:rPr>
                <w:rStyle w:val="spancompanyname"/>
                <w:rFonts w:ascii="Georgia" w:eastAsia="Georgia" w:hAnsi="Georgia" w:cs="Georgia"/>
                <w:color w:val="000000"/>
                <w:sz w:val="22"/>
                <w:szCs w:val="22"/>
              </w:rPr>
              <w:t>Fairwinds Credit Union</w:t>
            </w:r>
            <w:r>
              <w:rPr>
                <w:rStyle w:val="span"/>
                <w:rFonts w:ascii="Georgia" w:eastAsia="Georgia" w:hAnsi="Georgia" w:cs="Georgia"/>
                <w:color w:val="000000"/>
                <w:sz w:val="22"/>
                <w:szCs w:val="22"/>
              </w:rPr>
              <w:t xml:space="preserve"> – </w:t>
            </w:r>
            <w:r>
              <w:rPr>
                <w:rStyle w:val="spanjobcity"/>
                <w:rFonts w:ascii="Georgia" w:eastAsia="Georgia" w:hAnsi="Georgia" w:cs="Georgia"/>
                <w:color w:val="000000"/>
                <w:sz w:val="22"/>
                <w:szCs w:val="22"/>
              </w:rPr>
              <w:t>Orlando</w:t>
            </w:r>
            <w:r>
              <w:rPr>
                <w:rStyle w:val="span"/>
                <w:rFonts w:ascii="Georgia" w:eastAsia="Georgia" w:hAnsi="Georgia" w:cs="Georgia"/>
                <w:color w:val="000000"/>
                <w:sz w:val="22"/>
                <w:szCs w:val="22"/>
              </w:rPr>
              <w:t xml:space="preserve">, </w:t>
            </w:r>
            <w:r>
              <w:rPr>
                <w:rStyle w:val="spanjobstate"/>
                <w:rFonts w:ascii="Georgia" w:eastAsia="Georgia" w:hAnsi="Georgia" w:cs="Georgia"/>
                <w:color w:val="000000"/>
                <w:sz w:val="22"/>
                <w:szCs w:val="22"/>
              </w:rPr>
              <w:t>FL</w:t>
            </w:r>
            <w:r>
              <w:rPr>
                <w:rStyle w:val="divdocumentsinglecolumnCharacter"/>
                <w:rFonts w:ascii="Georgia" w:eastAsia="Georgia" w:hAnsi="Georgia" w:cs="Georgia"/>
                <w:color w:val="000000"/>
                <w:sz w:val="22"/>
                <w:szCs w:val="22"/>
              </w:rPr>
              <w:t xml:space="preserve"> </w:t>
            </w:r>
          </w:p>
        </w:tc>
      </w:tr>
    </w:tbl>
    <w:p w14:paraId="005EE5F2" w14:textId="77777777" w:rsidR="000F5083" w:rsidRDefault="000F5083">
      <w:pPr>
        <w:rPr>
          <w:vanish/>
        </w:rPr>
      </w:pPr>
    </w:p>
    <w:tbl>
      <w:tblPr>
        <w:tblStyle w:val="divdocumentdivparagraphTable"/>
        <w:tblW w:w="0" w:type="auto"/>
        <w:tblCellSpacing w:w="0" w:type="dxa"/>
        <w:tblLayout w:type="fixed"/>
        <w:tblCellMar>
          <w:left w:w="0" w:type="dxa"/>
          <w:right w:w="0" w:type="dxa"/>
        </w:tblCellMar>
        <w:tblLook w:val="05E0" w:firstRow="1" w:lastRow="1" w:firstColumn="1" w:lastColumn="1" w:noHBand="0" w:noVBand="1"/>
      </w:tblPr>
      <w:tblGrid>
        <w:gridCol w:w="2000"/>
        <w:gridCol w:w="8400"/>
      </w:tblGrid>
      <w:tr w:rsidR="000F5083" w14:paraId="6CD18519" w14:textId="77777777">
        <w:trPr>
          <w:tblCellSpacing w:w="0" w:type="dxa"/>
        </w:trPr>
        <w:tc>
          <w:tcPr>
            <w:tcW w:w="2000" w:type="dxa"/>
            <w:tcMar>
              <w:top w:w="280" w:type="dxa"/>
              <w:left w:w="0" w:type="dxa"/>
              <w:bottom w:w="0" w:type="dxa"/>
              <w:right w:w="0" w:type="dxa"/>
            </w:tcMar>
            <w:hideMark/>
          </w:tcPr>
          <w:p w14:paraId="53A82AC9" w14:textId="77777777" w:rsidR="000F5083" w:rsidRDefault="00427C03">
            <w:pPr>
              <w:pStyle w:val="spandateswrapperParagraph"/>
              <w:spacing w:line="340" w:lineRule="atLeast"/>
              <w:rPr>
                <w:rStyle w:val="spandateswrapper"/>
                <w:rFonts w:ascii="Georgia" w:eastAsia="Georgia" w:hAnsi="Georgia" w:cs="Georgia"/>
                <w:sz w:val="10"/>
                <w:szCs w:val="10"/>
              </w:rPr>
            </w:pPr>
            <w:r>
              <w:rPr>
                <w:rStyle w:val="span"/>
                <w:rFonts w:ascii="Georgia" w:eastAsia="Georgia" w:hAnsi="Georgia" w:cs="Georgia"/>
                <w:sz w:val="20"/>
                <w:szCs w:val="20"/>
              </w:rPr>
              <w:t>06/2018</w:t>
            </w:r>
            <w:r>
              <w:rPr>
                <w:rStyle w:val="spandateswrapper"/>
                <w:rFonts w:ascii="Georgia" w:eastAsia="Georgia" w:hAnsi="Georgia" w:cs="Georgia"/>
              </w:rPr>
              <w:t xml:space="preserve"> </w:t>
            </w:r>
            <w:r>
              <w:rPr>
                <w:rStyle w:val="span"/>
                <w:rFonts w:ascii="Georgia" w:eastAsia="Georgia" w:hAnsi="Georgia" w:cs="Georgia"/>
                <w:sz w:val="20"/>
                <w:szCs w:val="20"/>
              </w:rPr>
              <w:t>to 11/2019</w:t>
            </w:r>
          </w:p>
        </w:tc>
        <w:tc>
          <w:tcPr>
            <w:tcW w:w="8400" w:type="dxa"/>
            <w:tcMar>
              <w:top w:w="280" w:type="dxa"/>
              <w:left w:w="0" w:type="dxa"/>
              <w:bottom w:w="0" w:type="dxa"/>
              <w:right w:w="0" w:type="dxa"/>
            </w:tcMar>
            <w:hideMark/>
          </w:tcPr>
          <w:p w14:paraId="757E51DC" w14:textId="77777777" w:rsidR="000F5083" w:rsidRDefault="00427C03">
            <w:pPr>
              <w:pStyle w:val="spandateswrapperParagraph"/>
              <w:spacing w:line="340" w:lineRule="atLeast"/>
              <w:rPr>
                <w:rStyle w:val="span"/>
                <w:rFonts w:ascii="Georgia" w:eastAsia="Georgia" w:hAnsi="Georgia" w:cs="Georgia"/>
                <w:sz w:val="20"/>
                <w:szCs w:val="20"/>
              </w:rPr>
            </w:pPr>
            <w:r>
              <w:rPr>
                <w:rStyle w:val="spanjobtitle"/>
                <w:rFonts w:ascii="Georgia" w:eastAsia="Georgia" w:hAnsi="Georgia" w:cs="Georgia"/>
                <w:sz w:val="22"/>
                <w:szCs w:val="22"/>
              </w:rPr>
              <w:t>Member Service Representative</w:t>
            </w:r>
            <w:r>
              <w:rPr>
                <w:rStyle w:val="singlecolumnspanpaddedlinenth-child1"/>
                <w:rFonts w:ascii="Georgia" w:eastAsia="Georgia" w:hAnsi="Georgia" w:cs="Georgia"/>
                <w:color w:val="000000"/>
                <w:sz w:val="22"/>
                <w:szCs w:val="22"/>
              </w:rPr>
              <w:t xml:space="preserve"> </w:t>
            </w:r>
          </w:p>
          <w:p w14:paraId="3737A569" w14:textId="5DD8238E" w:rsidR="000F5083" w:rsidRPr="00D265E2" w:rsidRDefault="00427C03" w:rsidP="00D265E2">
            <w:pPr>
              <w:pStyle w:val="spanpaddedline"/>
              <w:spacing w:line="340" w:lineRule="atLeast"/>
              <w:rPr>
                <w:rStyle w:val="span"/>
                <w:rFonts w:ascii="Georgia" w:eastAsia="Georgia" w:hAnsi="Georgia" w:cs="Georgia"/>
                <w:color w:val="000000"/>
                <w:sz w:val="22"/>
                <w:szCs w:val="22"/>
              </w:rPr>
            </w:pPr>
            <w:r>
              <w:rPr>
                <w:rStyle w:val="spancompanyname"/>
                <w:rFonts w:ascii="Georgia" w:eastAsia="Georgia" w:hAnsi="Georgia" w:cs="Georgia"/>
                <w:color w:val="000000"/>
                <w:sz w:val="22"/>
                <w:szCs w:val="22"/>
              </w:rPr>
              <w:t>Fairwinds Credit Union</w:t>
            </w:r>
            <w:r>
              <w:rPr>
                <w:rStyle w:val="span"/>
                <w:rFonts w:ascii="Georgia" w:eastAsia="Georgia" w:hAnsi="Georgia" w:cs="Georgia"/>
                <w:color w:val="000000"/>
                <w:sz w:val="22"/>
                <w:szCs w:val="22"/>
              </w:rPr>
              <w:t xml:space="preserve"> – </w:t>
            </w:r>
            <w:r>
              <w:rPr>
                <w:rStyle w:val="spanjobcity"/>
                <w:rFonts w:ascii="Georgia" w:eastAsia="Georgia" w:hAnsi="Georgia" w:cs="Georgia"/>
                <w:color w:val="000000"/>
                <w:sz w:val="22"/>
                <w:szCs w:val="22"/>
              </w:rPr>
              <w:t>Orlando</w:t>
            </w:r>
            <w:r>
              <w:rPr>
                <w:rStyle w:val="span"/>
                <w:rFonts w:ascii="Georgia" w:eastAsia="Georgia" w:hAnsi="Georgia" w:cs="Georgia"/>
                <w:color w:val="000000"/>
                <w:sz w:val="22"/>
                <w:szCs w:val="22"/>
              </w:rPr>
              <w:t xml:space="preserve">, </w:t>
            </w:r>
            <w:r>
              <w:rPr>
                <w:rStyle w:val="spanjobstate"/>
                <w:rFonts w:ascii="Georgia" w:eastAsia="Georgia" w:hAnsi="Georgia" w:cs="Georgia"/>
                <w:color w:val="000000"/>
                <w:sz w:val="22"/>
                <w:szCs w:val="22"/>
              </w:rPr>
              <w:t>FL</w:t>
            </w:r>
            <w:r>
              <w:rPr>
                <w:rStyle w:val="divdocumentsinglecolumnCharacter"/>
                <w:rFonts w:ascii="Georgia" w:eastAsia="Georgia" w:hAnsi="Georgia" w:cs="Georgia"/>
                <w:color w:val="000000"/>
                <w:sz w:val="22"/>
                <w:szCs w:val="22"/>
              </w:rPr>
              <w:t xml:space="preserve"> </w:t>
            </w:r>
          </w:p>
        </w:tc>
      </w:tr>
    </w:tbl>
    <w:p w14:paraId="3CEC0A71" w14:textId="77777777" w:rsidR="000F5083" w:rsidRDefault="000F5083">
      <w:pPr>
        <w:rPr>
          <w:vanish/>
        </w:rPr>
      </w:pPr>
    </w:p>
    <w:p w14:paraId="1B40778B" w14:textId="77777777" w:rsidR="000F5083" w:rsidRDefault="000F5083">
      <w:pPr>
        <w:rPr>
          <w:vanish/>
        </w:rPr>
      </w:pPr>
    </w:p>
    <w:p w14:paraId="58C68BF1" w14:textId="77777777" w:rsidR="000F5083" w:rsidRDefault="000F5083">
      <w:pPr>
        <w:rPr>
          <w:rFonts w:ascii="Georgia" w:eastAsia="Georgia" w:hAnsi="Georgia" w:cs="Georgia"/>
          <w:b/>
          <w:bCs/>
          <w:smallCaps/>
        </w:rPr>
      </w:pPr>
    </w:p>
    <w:sectPr w:rsidR="000F5083">
      <w:headerReference w:type="even" r:id="rId7"/>
      <w:headerReference w:type="default" r:id="rId8"/>
      <w:footerReference w:type="even" r:id="rId9"/>
      <w:footerReference w:type="default" r:id="rId10"/>
      <w:headerReference w:type="first" r:id="rId11"/>
      <w:footerReference w:type="first" r:id="rId12"/>
      <w:pgSz w:w="12240" w:h="15840"/>
      <w:pgMar w:top="640" w:right="920" w:bottom="640" w:left="9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B7648D" w14:textId="77777777" w:rsidR="007C0CBE" w:rsidRDefault="007C0CBE" w:rsidP="000A0B6D">
      <w:pPr>
        <w:spacing w:line="240" w:lineRule="auto"/>
      </w:pPr>
      <w:r>
        <w:separator/>
      </w:r>
    </w:p>
  </w:endnote>
  <w:endnote w:type="continuationSeparator" w:id="0">
    <w:p w14:paraId="4153DCDD" w14:textId="77777777" w:rsidR="007C0CBE" w:rsidRDefault="007C0CBE" w:rsidP="000A0B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BCAEE2" w14:textId="77777777" w:rsidR="000A0B6D" w:rsidRDefault="000A0B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9F66CF" w14:textId="77777777" w:rsidR="000A0B6D" w:rsidRDefault="000A0B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14696D" w14:textId="77777777" w:rsidR="000A0B6D" w:rsidRDefault="000A0B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ADF947" w14:textId="77777777" w:rsidR="007C0CBE" w:rsidRDefault="007C0CBE" w:rsidP="000A0B6D">
      <w:pPr>
        <w:spacing w:line="240" w:lineRule="auto"/>
      </w:pPr>
      <w:r>
        <w:separator/>
      </w:r>
    </w:p>
  </w:footnote>
  <w:footnote w:type="continuationSeparator" w:id="0">
    <w:p w14:paraId="6AD93248" w14:textId="77777777" w:rsidR="007C0CBE" w:rsidRDefault="007C0CBE" w:rsidP="000A0B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4C3BB" w14:textId="77777777" w:rsidR="000A0B6D" w:rsidRDefault="000A0B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5BAB2" w14:textId="77777777" w:rsidR="000A0B6D" w:rsidRDefault="000A0B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29D3E4" w14:textId="77777777" w:rsidR="000A0B6D" w:rsidRDefault="000A0B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6D32B796">
      <w:start w:val="1"/>
      <w:numFmt w:val="bullet"/>
      <w:lvlText w:val=""/>
      <w:lvlJc w:val="left"/>
      <w:pPr>
        <w:ind w:left="720" w:hanging="360"/>
      </w:pPr>
      <w:rPr>
        <w:rFonts w:ascii="Symbol" w:hAnsi="Symbol"/>
      </w:rPr>
    </w:lvl>
    <w:lvl w:ilvl="1" w:tplc="80E423F6">
      <w:start w:val="1"/>
      <w:numFmt w:val="bullet"/>
      <w:lvlText w:val="o"/>
      <w:lvlJc w:val="left"/>
      <w:pPr>
        <w:tabs>
          <w:tab w:val="num" w:pos="1440"/>
        </w:tabs>
        <w:ind w:left="1440" w:hanging="360"/>
      </w:pPr>
      <w:rPr>
        <w:rFonts w:ascii="Courier New" w:hAnsi="Courier New"/>
      </w:rPr>
    </w:lvl>
    <w:lvl w:ilvl="2" w:tplc="F5A8DEFC">
      <w:start w:val="1"/>
      <w:numFmt w:val="bullet"/>
      <w:lvlText w:val=""/>
      <w:lvlJc w:val="left"/>
      <w:pPr>
        <w:tabs>
          <w:tab w:val="num" w:pos="2160"/>
        </w:tabs>
        <w:ind w:left="2160" w:hanging="360"/>
      </w:pPr>
      <w:rPr>
        <w:rFonts w:ascii="Wingdings" w:hAnsi="Wingdings"/>
      </w:rPr>
    </w:lvl>
    <w:lvl w:ilvl="3" w:tplc="F990910A">
      <w:start w:val="1"/>
      <w:numFmt w:val="bullet"/>
      <w:lvlText w:val=""/>
      <w:lvlJc w:val="left"/>
      <w:pPr>
        <w:tabs>
          <w:tab w:val="num" w:pos="2880"/>
        </w:tabs>
        <w:ind w:left="2880" w:hanging="360"/>
      </w:pPr>
      <w:rPr>
        <w:rFonts w:ascii="Symbol" w:hAnsi="Symbol"/>
      </w:rPr>
    </w:lvl>
    <w:lvl w:ilvl="4" w:tplc="D9647A1A">
      <w:start w:val="1"/>
      <w:numFmt w:val="bullet"/>
      <w:lvlText w:val="o"/>
      <w:lvlJc w:val="left"/>
      <w:pPr>
        <w:tabs>
          <w:tab w:val="num" w:pos="3600"/>
        </w:tabs>
        <w:ind w:left="3600" w:hanging="360"/>
      </w:pPr>
      <w:rPr>
        <w:rFonts w:ascii="Courier New" w:hAnsi="Courier New"/>
      </w:rPr>
    </w:lvl>
    <w:lvl w:ilvl="5" w:tplc="B002B2C4">
      <w:start w:val="1"/>
      <w:numFmt w:val="bullet"/>
      <w:lvlText w:val=""/>
      <w:lvlJc w:val="left"/>
      <w:pPr>
        <w:tabs>
          <w:tab w:val="num" w:pos="4320"/>
        </w:tabs>
        <w:ind w:left="4320" w:hanging="360"/>
      </w:pPr>
      <w:rPr>
        <w:rFonts w:ascii="Wingdings" w:hAnsi="Wingdings"/>
      </w:rPr>
    </w:lvl>
    <w:lvl w:ilvl="6" w:tplc="962C84B4">
      <w:start w:val="1"/>
      <w:numFmt w:val="bullet"/>
      <w:lvlText w:val=""/>
      <w:lvlJc w:val="left"/>
      <w:pPr>
        <w:tabs>
          <w:tab w:val="num" w:pos="5040"/>
        </w:tabs>
        <w:ind w:left="5040" w:hanging="360"/>
      </w:pPr>
      <w:rPr>
        <w:rFonts w:ascii="Symbol" w:hAnsi="Symbol"/>
      </w:rPr>
    </w:lvl>
    <w:lvl w:ilvl="7" w:tplc="5CD239DA">
      <w:start w:val="1"/>
      <w:numFmt w:val="bullet"/>
      <w:lvlText w:val="o"/>
      <w:lvlJc w:val="left"/>
      <w:pPr>
        <w:tabs>
          <w:tab w:val="num" w:pos="5760"/>
        </w:tabs>
        <w:ind w:left="5760" w:hanging="360"/>
      </w:pPr>
      <w:rPr>
        <w:rFonts w:ascii="Courier New" w:hAnsi="Courier New"/>
      </w:rPr>
    </w:lvl>
    <w:lvl w:ilvl="8" w:tplc="E6F4BB8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7C88D8A4">
      <w:start w:val="1"/>
      <w:numFmt w:val="bullet"/>
      <w:lvlText w:val=""/>
      <w:lvlJc w:val="left"/>
      <w:pPr>
        <w:ind w:left="720" w:hanging="360"/>
      </w:pPr>
      <w:rPr>
        <w:rFonts w:ascii="Symbol" w:hAnsi="Symbol"/>
      </w:rPr>
    </w:lvl>
    <w:lvl w:ilvl="1" w:tplc="C5B088C6">
      <w:start w:val="1"/>
      <w:numFmt w:val="bullet"/>
      <w:lvlText w:val="o"/>
      <w:lvlJc w:val="left"/>
      <w:pPr>
        <w:tabs>
          <w:tab w:val="num" w:pos="1440"/>
        </w:tabs>
        <w:ind w:left="1440" w:hanging="360"/>
      </w:pPr>
      <w:rPr>
        <w:rFonts w:ascii="Courier New" w:hAnsi="Courier New"/>
      </w:rPr>
    </w:lvl>
    <w:lvl w:ilvl="2" w:tplc="BEC2C460">
      <w:start w:val="1"/>
      <w:numFmt w:val="bullet"/>
      <w:lvlText w:val=""/>
      <w:lvlJc w:val="left"/>
      <w:pPr>
        <w:tabs>
          <w:tab w:val="num" w:pos="2160"/>
        </w:tabs>
        <w:ind w:left="2160" w:hanging="360"/>
      </w:pPr>
      <w:rPr>
        <w:rFonts w:ascii="Wingdings" w:hAnsi="Wingdings"/>
      </w:rPr>
    </w:lvl>
    <w:lvl w:ilvl="3" w:tplc="2C40E8F8">
      <w:start w:val="1"/>
      <w:numFmt w:val="bullet"/>
      <w:lvlText w:val=""/>
      <w:lvlJc w:val="left"/>
      <w:pPr>
        <w:tabs>
          <w:tab w:val="num" w:pos="2880"/>
        </w:tabs>
        <w:ind w:left="2880" w:hanging="360"/>
      </w:pPr>
      <w:rPr>
        <w:rFonts w:ascii="Symbol" w:hAnsi="Symbol"/>
      </w:rPr>
    </w:lvl>
    <w:lvl w:ilvl="4" w:tplc="1C52B734">
      <w:start w:val="1"/>
      <w:numFmt w:val="bullet"/>
      <w:lvlText w:val="o"/>
      <w:lvlJc w:val="left"/>
      <w:pPr>
        <w:tabs>
          <w:tab w:val="num" w:pos="3600"/>
        </w:tabs>
        <w:ind w:left="3600" w:hanging="360"/>
      </w:pPr>
      <w:rPr>
        <w:rFonts w:ascii="Courier New" w:hAnsi="Courier New"/>
      </w:rPr>
    </w:lvl>
    <w:lvl w:ilvl="5" w:tplc="CBB0CE26">
      <w:start w:val="1"/>
      <w:numFmt w:val="bullet"/>
      <w:lvlText w:val=""/>
      <w:lvlJc w:val="left"/>
      <w:pPr>
        <w:tabs>
          <w:tab w:val="num" w:pos="4320"/>
        </w:tabs>
        <w:ind w:left="4320" w:hanging="360"/>
      </w:pPr>
      <w:rPr>
        <w:rFonts w:ascii="Wingdings" w:hAnsi="Wingdings"/>
      </w:rPr>
    </w:lvl>
    <w:lvl w:ilvl="6" w:tplc="3B582E30">
      <w:start w:val="1"/>
      <w:numFmt w:val="bullet"/>
      <w:lvlText w:val=""/>
      <w:lvlJc w:val="left"/>
      <w:pPr>
        <w:tabs>
          <w:tab w:val="num" w:pos="5040"/>
        </w:tabs>
        <w:ind w:left="5040" w:hanging="360"/>
      </w:pPr>
      <w:rPr>
        <w:rFonts w:ascii="Symbol" w:hAnsi="Symbol"/>
      </w:rPr>
    </w:lvl>
    <w:lvl w:ilvl="7" w:tplc="3C66971A">
      <w:start w:val="1"/>
      <w:numFmt w:val="bullet"/>
      <w:lvlText w:val="o"/>
      <w:lvlJc w:val="left"/>
      <w:pPr>
        <w:tabs>
          <w:tab w:val="num" w:pos="5760"/>
        </w:tabs>
        <w:ind w:left="5760" w:hanging="360"/>
      </w:pPr>
      <w:rPr>
        <w:rFonts w:ascii="Courier New" w:hAnsi="Courier New"/>
      </w:rPr>
    </w:lvl>
    <w:lvl w:ilvl="8" w:tplc="5DF29A30">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FC9EC538">
      <w:start w:val="1"/>
      <w:numFmt w:val="bullet"/>
      <w:lvlText w:val=""/>
      <w:lvlJc w:val="left"/>
      <w:pPr>
        <w:ind w:left="720" w:hanging="360"/>
      </w:pPr>
      <w:rPr>
        <w:rFonts w:ascii="Symbol" w:hAnsi="Symbol"/>
      </w:rPr>
    </w:lvl>
    <w:lvl w:ilvl="1" w:tplc="99D4DD8C">
      <w:start w:val="1"/>
      <w:numFmt w:val="bullet"/>
      <w:lvlText w:val="o"/>
      <w:lvlJc w:val="left"/>
      <w:pPr>
        <w:tabs>
          <w:tab w:val="num" w:pos="1440"/>
        </w:tabs>
        <w:ind w:left="1440" w:hanging="360"/>
      </w:pPr>
      <w:rPr>
        <w:rFonts w:ascii="Courier New" w:hAnsi="Courier New"/>
      </w:rPr>
    </w:lvl>
    <w:lvl w:ilvl="2" w:tplc="DC649F9E">
      <w:start w:val="1"/>
      <w:numFmt w:val="bullet"/>
      <w:lvlText w:val=""/>
      <w:lvlJc w:val="left"/>
      <w:pPr>
        <w:tabs>
          <w:tab w:val="num" w:pos="2160"/>
        </w:tabs>
        <w:ind w:left="2160" w:hanging="360"/>
      </w:pPr>
      <w:rPr>
        <w:rFonts w:ascii="Wingdings" w:hAnsi="Wingdings"/>
      </w:rPr>
    </w:lvl>
    <w:lvl w:ilvl="3" w:tplc="D7BE4C4C">
      <w:start w:val="1"/>
      <w:numFmt w:val="bullet"/>
      <w:lvlText w:val=""/>
      <w:lvlJc w:val="left"/>
      <w:pPr>
        <w:tabs>
          <w:tab w:val="num" w:pos="2880"/>
        </w:tabs>
        <w:ind w:left="2880" w:hanging="360"/>
      </w:pPr>
      <w:rPr>
        <w:rFonts w:ascii="Symbol" w:hAnsi="Symbol"/>
      </w:rPr>
    </w:lvl>
    <w:lvl w:ilvl="4" w:tplc="5B007448">
      <w:start w:val="1"/>
      <w:numFmt w:val="bullet"/>
      <w:lvlText w:val="o"/>
      <w:lvlJc w:val="left"/>
      <w:pPr>
        <w:tabs>
          <w:tab w:val="num" w:pos="3600"/>
        </w:tabs>
        <w:ind w:left="3600" w:hanging="360"/>
      </w:pPr>
      <w:rPr>
        <w:rFonts w:ascii="Courier New" w:hAnsi="Courier New"/>
      </w:rPr>
    </w:lvl>
    <w:lvl w:ilvl="5" w:tplc="6772FEAC">
      <w:start w:val="1"/>
      <w:numFmt w:val="bullet"/>
      <w:lvlText w:val=""/>
      <w:lvlJc w:val="left"/>
      <w:pPr>
        <w:tabs>
          <w:tab w:val="num" w:pos="4320"/>
        </w:tabs>
        <w:ind w:left="4320" w:hanging="360"/>
      </w:pPr>
      <w:rPr>
        <w:rFonts w:ascii="Wingdings" w:hAnsi="Wingdings"/>
      </w:rPr>
    </w:lvl>
    <w:lvl w:ilvl="6" w:tplc="C374D2AC">
      <w:start w:val="1"/>
      <w:numFmt w:val="bullet"/>
      <w:lvlText w:val=""/>
      <w:lvlJc w:val="left"/>
      <w:pPr>
        <w:tabs>
          <w:tab w:val="num" w:pos="5040"/>
        </w:tabs>
        <w:ind w:left="5040" w:hanging="360"/>
      </w:pPr>
      <w:rPr>
        <w:rFonts w:ascii="Symbol" w:hAnsi="Symbol"/>
      </w:rPr>
    </w:lvl>
    <w:lvl w:ilvl="7" w:tplc="99B68454">
      <w:start w:val="1"/>
      <w:numFmt w:val="bullet"/>
      <w:lvlText w:val="o"/>
      <w:lvlJc w:val="left"/>
      <w:pPr>
        <w:tabs>
          <w:tab w:val="num" w:pos="5760"/>
        </w:tabs>
        <w:ind w:left="5760" w:hanging="360"/>
      </w:pPr>
      <w:rPr>
        <w:rFonts w:ascii="Courier New" w:hAnsi="Courier New"/>
      </w:rPr>
    </w:lvl>
    <w:lvl w:ilvl="8" w:tplc="EB70B0FC">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40E021C2">
      <w:start w:val="1"/>
      <w:numFmt w:val="bullet"/>
      <w:lvlText w:val=""/>
      <w:lvlJc w:val="left"/>
      <w:pPr>
        <w:ind w:left="720" w:hanging="360"/>
      </w:pPr>
      <w:rPr>
        <w:rFonts w:ascii="Symbol" w:hAnsi="Symbol"/>
      </w:rPr>
    </w:lvl>
    <w:lvl w:ilvl="1" w:tplc="8C0420EE">
      <w:start w:val="1"/>
      <w:numFmt w:val="bullet"/>
      <w:lvlText w:val="o"/>
      <w:lvlJc w:val="left"/>
      <w:pPr>
        <w:tabs>
          <w:tab w:val="num" w:pos="1440"/>
        </w:tabs>
        <w:ind w:left="1440" w:hanging="360"/>
      </w:pPr>
      <w:rPr>
        <w:rFonts w:ascii="Courier New" w:hAnsi="Courier New"/>
      </w:rPr>
    </w:lvl>
    <w:lvl w:ilvl="2" w:tplc="BBE856A4">
      <w:start w:val="1"/>
      <w:numFmt w:val="bullet"/>
      <w:lvlText w:val=""/>
      <w:lvlJc w:val="left"/>
      <w:pPr>
        <w:tabs>
          <w:tab w:val="num" w:pos="2160"/>
        </w:tabs>
        <w:ind w:left="2160" w:hanging="360"/>
      </w:pPr>
      <w:rPr>
        <w:rFonts w:ascii="Wingdings" w:hAnsi="Wingdings"/>
      </w:rPr>
    </w:lvl>
    <w:lvl w:ilvl="3" w:tplc="3736822E">
      <w:start w:val="1"/>
      <w:numFmt w:val="bullet"/>
      <w:lvlText w:val=""/>
      <w:lvlJc w:val="left"/>
      <w:pPr>
        <w:tabs>
          <w:tab w:val="num" w:pos="2880"/>
        </w:tabs>
        <w:ind w:left="2880" w:hanging="360"/>
      </w:pPr>
      <w:rPr>
        <w:rFonts w:ascii="Symbol" w:hAnsi="Symbol"/>
      </w:rPr>
    </w:lvl>
    <w:lvl w:ilvl="4" w:tplc="B3EA89C8">
      <w:start w:val="1"/>
      <w:numFmt w:val="bullet"/>
      <w:lvlText w:val="o"/>
      <w:lvlJc w:val="left"/>
      <w:pPr>
        <w:tabs>
          <w:tab w:val="num" w:pos="3600"/>
        </w:tabs>
        <w:ind w:left="3600" w:hanging="360"/>
      </w:pPr>
      <w:rPr>
        <w:rFonts w:ascii="Courier New" w:hAnsi="Courier New"/>
      </w:rPr>
    </w:lvl>
    <w:lvl w:ilvl="5" w:tplc="5BAA01D8">
      <w:start w:val="1"/>
      <w:numFmt w:val="bullet"/>
      <w:lvlText w:val=""/>
      <w:lvlJc w:val="left"/>
      <w:pPr>
        <w:tabs>
          <w:tab w:val="num" w:pos="4320"/>
        </w:tabs>
        <w:ind w:left="4320" w:hanging="360"/>
      </w:pPr>
      <w:rPr>
        <w:rFonts w:ascii="Wingdings" w:hAnsi="Wingdings"/>
      </w:rPr>
    </w:lvl>
    <w:lvl w:ilvl="6" w:tplc="2A964A8A">
      <w:start w:val="1"/>
      <w:numFmt w:val="bullet"/>
      <w:lvlText w:val=""/>
      <w:lvlJc w:val="left"/>
      <w:pPr>
        <w:tabs>
          <w:tab w:val="num" w:pos="5040"/>
        </w:tabs>
        <w:ind w:left="5040" w:hanging="360"/>
      </w:pPr>
      <w:rPr>
        <w:rFonts w:ascii="Symbol" w:hAnsi="Symbol"/>
      </w:rPr>
    </w:lvl>
    <w:lvl w:ilvl="7" w:tplc="E86ADC14">
      <w:start w:val="1"/>
      <w:numFmt w:val="bullet"/>
      <w:lvlText w:val="o"/>
      <w:lvlJc w:val="left"/>
      <w:pPr>
        <w:tabs>
          <w:tab w:val="num" w:pos="5760"/>
        </w:tabs>
        <w:ind w:left="5760" w:hanging="360"/>
      </w:pPr>
      <w:rPr>
        <w:rFonts w:ascii="Courier New" w:hAnsi="Courier New"/>
      </w:rPr>
    </w:lvl>
    <w:lvl w:ilvl="8" w:tplc="AAF03840">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FB2A31F4">
      <w:start w:val="1"/>
      <w:numFmt w:val="bullet"/>
      <w:lvlText w:val=""/>
      <w:lvlJc w:val="left"/>
      <w:pPr>
        <w:ind w:left="720" w:hanging="360"/>
      </w:pPr>
      <w:rPr>
        <w:rFonts w:ascii="Symbol" w:hAnsi="Symbol"/>
      </w:rPr>
    </w:lvl>
    <w:lvl w:ilvl="1" w:tplc="A380F786">
      <w:start w:val="1"/>
      <w:numFmt w:val="bullet"/>
      <w:lvlText w:val="o"/>
      <w:lvlJc w:val="left"/>
      <w:pPr>
        <w:tabs>
          <w:tab w:val="num" w:pos="1440"/>
        </w:tabs>
        <w:ind w:left="1440" w:hanging="360"/>
      </w:pPr>
      <w:rPr>
        <w:rFonts w:ascii="Courier New" w:hAnsi="Courier New"/>
      </w:rPr>
    </w:lvl>
    <w:lvl w:ilvl="2" w:tplc="75F8267C">
      <w:start w:val="1"/>
      <w:numFmt w:val="bullet"/>
      <w:lvlText w:val=""/>
      <w:lvlJc w:val="left"/>
      <w:pPr>
        <w:tabs>
          <w:tab w:val="num" w:pos="2160"/>
        </w:tabs>
        <w:ind w:left="2160" w:hanging="360"/>
      </w:pPr>
      <w:rPr>
        <w:rFonts w:ascii="Wingdings" w:hAnsi="Wingdings"/>
      </w:rPr>
    </w:lvl>
    <w:lvl w:ilvl="3" w:tplc="D3945370">
      <w:start w:val="1"/>
      <w:numFmt w:val="bullet"/>
      <w:lvlText w:val=""/>
      <w:lvlJc w:val="left"/>
      <w:pPr>
        <w:tabs>
          <w:tab w:val="num" w:pos="2880"/>
        </w:tabs>
        <w:ind w:left="2880" w:hanging="360"/>
      </w:pPr>
      <w:rPr>
        <w:rFonts w:ascii="Symbol" w:hAnsi="Symbol"/>
      </w:rPr>
    </w:lvl>
    <w:lvl w:ilvl="4" w:tplc="436E29B6">
      <w:start w:val="1"/>
      <w:numFmt w:val="bullet"/>
      <w:lvlText w:val="o"/>
      <w:lvlJc w:val="left"/>
      <w:pPr>
        <w:tabs>
          <w:tab w:val="num" w:pos="3600"/>
        </w:tabs>
        <w:ind w:left="3600" w:hanging="360"/>
      </w:pPr>
      <w:rPr>
        <w:rFonts w:ascii="Courier New" w:hAnsi="Courier New"/>
      </w:rPr>
    </w:lvl>
    <w:lvl w:ilvl="5" w:tplc="7A50DA9C">
      <w:start w:val="1"/>
      <w:numFmt w:val="bullet"/>
      <w:lvlText w:val=""/>
      <w:lvlJc w:val="left"/>
      <w:pPr>
        <w:tabs>
          <w:tab w:val="num" w:pos="4320"/>
        </w:tabs>
        <w:ind w:left="4320" w:hanging="360"/>
      </w:pPr>
      <w:rPr>
        <w:rFonts w:ascii="Wingdings" w:hAnsi="Wingdings"/>
      </w:rPr>
    </w:lvl>
    <w:lvl w:ilvl="6" w:tplc="359C0DC2">
      <w:start w:val="1"/>
      <w:numFmt w:val="bullet"/>
      <w:lvlText w:val=""/>
      <w:lvlJc w:val="left"/>
      <w:pPr>
        <w:tabs>
          <w:tab w:val="num" w:pos="5040"/>
        </w:tabs>
        <w:ind w:left="5040" w:hanging="360"/>
      </w:pPr>
      <w:rPr>
        <w:rFonts w:ascii="Symbol" w:hAnsi="Symbol"/>
      </w:rPr>
    </w:lvl>
    <w:lvl w:ilvl="7" w:tplc="4920C9E6">
      <w:start w:val="1"/>
      <w:numFmt w:val="bullet"/>
      <w:lvlText w:val="o"/>
      <w:lvlJc w:val="left"/>
      <w:pPr>
        <w:tabs>
          <w:tab w:val="num" w:pos="5760"/>
        </w:tabs>
        <w:ind w:left="5760" w:hanging="360"/>
      </w:pPr>
      <w:rPr>
        <w:rFonts w:ascii="Courier New" w:hAnsi="Courier New"/>
      </w:rPr>
    </w:lvl>
    <w:lvl w:ilvl="8" w:tplc="2A742B94">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BC5E16AE">
      <w:start w:val="1"/>
      <w:numFmt w:val="bullet"/>
      <w:lvlText w:val=""/>
      <w:lvlJc w:val="left"/>
      <w:pPr>
        <w:ind w:left="720" w:hanging="360"/>
      </w:pPr>
      <w:rPr>
        <w:rFonts w:ascii="Symbol" w:hAnsi="Symbol"/>
      </w:rPr>
    </w:lvl>
    <w:lvl w:ilvl="1" w:tplc="8E8618AE">
      <w:start w:val="1"/>
      <w:numFmt w:val="bullet"/>
      <w:lvlText w:val="o"/>
      <w:lvlJc w:val="left"/>
      <w:pPr>
        <w:tabs>
          <w:tab w:val="num" w:pos="1440"/>
        </w:tabs>
        <w:ind w:left="1440" w:hanging="360"/>
      </w:pPr>
      <w:rPr>
        <w:rFonts w:ascii="Courier New" w:hAnsi="Courier New"/>
      </w:rPr>
    </w:lvl>
    <w:lvl w:ilvl="2" w:tplc="5090072E">
      <w:start w:val="1"/>
      <w:numFmt w:val="bullet"/>
      <w:lvlText w:val=""/>
      <w:lvlJc w:val="left"/>
      <w:pPr>
        <w:tabs>
          <w:tab w:val="num" w:pos="2160"/>
        </w:tabs>
        <w:ind w:left="2160" w:hanging="360"/>
      </w:pPr>
      <w:rPr>
        <w:rFonts w:ascii="Wingdings" w:hAnsi="Wingdings"/>
      </w:rPr>
    </w:lvl>
    <w:lvl w:ilvl="3" w:tplc="F152569E">
      <w:start w:val="1"/>
      <w:numFmt w:val="bullet"/>
      <w:lvlText w:val=""/>
      <w:lvlJc w:val="left"/>
      <w:pPr>
        <w:tabs>
          <w:tab w:val="num" w:pos="2880"/>
        </w:tabs>
        <w:ind w:left="2880" w:hanging="360"/>
      </w:pPr>
      <w:rPr>
        <w:rFonts w:ascii="Symbol" w:hAnsi="Symbol"/>
      </w:rPr>
    </w:lvl>
    <w:lvl w:ilvl="4" w:tplc="6186BDDE">
      <w:start w:val="1"/>
      <w:numFmt w:val="bullet"/>
      <w:lvlText w:val="o"/>
      <w:lvlJc w:val="left"/>
      <w:pPr>
        <w:tabs>
          <w:tab w:val="num" w:pos="3600"/>
        </w:tabs>
        <w:ind w:left="3600" w:hanging="360"/>
      </w:pPr>
      <w:rPr>
        <w:rFonts w:ascii="Courier New" w:hAnsi="Courier New"/>
      </w:rPr>
    </w:lvl>
    <w:lvl w:ilvl="5" w:tplc="7940E89E">
      <w:start w:val="1"/>
      <w:numFmt w:val="bullet"/>
      <w:lvlText w:val=""/>
      <w:lvlJc w:val="left"/>
      <w:pPr>
        <w:tabs>
          <w:tab w:val="num" w:pos="4320"/>
        </w:tabs>
        <w:ind w:left="4320" w:hanging="360"/>
      </w:pPr>
      <w:rPr>
        <w:rFonts w:ascii="Wingdings" w:hAnsi="Wingdings"/>
      </w:rPr>
    </w:lvl>
    <w:lvl w:ilvl="6" w:tplc="9B72D776">
      <w:start w:val="1"/>
      <w:numFmt w:val="bullet"/>
      <w:lvlText w:val=""/>
      <w:lvlJc w:val="left"/>
      <w:pPr>
        <w:tabs>
          <w:tab w:val="num" w:pos="5040"/>
        </w:tabs>
        <w:ind w:left="5040" w:hanging="360"/>
      </w:pPr>
      <w:rPr>
        <w:rFonts w:ascii="Symbol" w:hAnsi="Symbol"/>
      </w:rPr>
    </w:lvl>
    <w:lvl w:ilvl="7" w:tplc="5C6C3492">
      <w:start w:val="1"/>
      <w:numFmt w:val="bullet"/>
      <w:lvlText w:val="o"/>
      <w:lvlJc w:val="left"/>
      <w:pPr>
        <w:tabs>
          <w:tab w:val="num" w:pos="5760"/>
        </w:tabs>
        <w:ind w:left="5760" w:hanging="360"/>
      </w:pPr>
      <w:rPr>
        <w:rFonts w:ascii="Courier New" w:hAnsi="Courier New"/>
      </w:rPr>
    </w:lvl>
    <w:lvl w:ilvl="8" w:tplc="3A94A360">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3BE634AA">
      <w:start w:val="1"/>
      <w:numFmt w:val="bullet"/>
      <w:lvlText w:val=""/>
      <w:lvlJc w:val="left"/>
      <w:pPr>
        <w:ind w:left="720" w:hanging="360"/>
      </w:pPr>
      <w:rPr>
        <w:rFonts w:ascii="Symbol" w:hAnsi="Symbol"/>
      </w:rPr>
    </w:lvl>
    <w:lvl w:ilvl="1" w:tplc="D89C61D4">
      <w:start w:val="1"/>
      <w:numFmt w:val="bullet"/>
      <w:lvlText w:val="o"/>
      <w:lvlJc w:val="left"/>
      <w:pPr>
        <w:tabs>
          <w:tab w:val="num" w:pos="1440"/>
        </w:tabs>
        <w:ind w:left="1440" w:hanging="360"/>
      </w:pPr>
      <w:rPr>
        <w:rFonts w:ascii="Courier New" w:hAnsi="Courier New"/>
      </w:rPr>
    </w:lvl>
    <w:lvl w:ilvl="2" w:tplc="66F6819A">
      <w:start w:val="1"/>
      <w:numFmt w:val="bullet"/>
      <w:lvlText w:val=""/>
      <w:lvlJc w:val="left"/>
      <w:pPr>
        <w:tabs>
          <w:tab w:val="num" w:pos="2160"/>
        </w:tabs>
        <w:ind w:left="2160" w:hanging="360"/>
      </w:pPr>
      <w:rPr>
        <w:rFonts w:ascii="Wingdings" w:hAnsi="Wingdings"/>
      </w:rPr>
    </w:lvl>
    <w:lvl w:ilvl="3" w:tplc="578E6742">
      <w:start w:val="1"/>
      <w:numFmt w:val="bullet"/>
      <w:lvlText w:val=""/>
      <w:lvlJc w:val="left"/>
      <w:pPr>
        <w:tabs>
          <w:tab w:val="num" w:pos="2880"/>
        </w:tabs>
        <w:ind w:left="2880" w:hanging="360"/>
      </w:pPr>
      <w:rPr>
        <w:rFonts w:ascii="Symbol" w:hAnsi="Symbol"/>
      </w:rPr>
    </w:lvl>
    <w:lvl w:ilvl="4" w:tplc="DC90FE22">
      <w:start w:val="1"/>
      <w:numFmt w:val="bullet"/>
      <w:lvlText w:val="o"/>
      <w:lvlJc w:val="left"/>
      <w:pPr>
        <w:tabs>
          <w:tab w:val="num" w:pos="3600"/>
        </w:tabs>
        <w:ind w:left="3600" w:hanging="360"/>
      </w:pPr>
      <w:rPr>
        <w:rFonts w:ascii="Courier New" w:hAnsi="Courier New"/>
      </w:rPr>
    </w:lvl>
    <w:lvl w:ilvl="5" w:tplc="E54C4040">
      <w:start w:val="1"/>
      <w:numFmt w:val="bullet"/>
      <w:lvlText w:val=""/>
      <w:lvlJc w:val="left"/>
      <w:pPr>
        <w:tabs>
          <w:tab w:val="num" w:pos="4320"/>
        </w:tabs>
        <w:ind w:left="4320" w:hanging="360"/>
      </w:pPr>
      <w:rPr>
        <w:rFonts w:ascii="Wingdings" w:hAnsi="Wingdings"/>
      </w:rPr>
    </w:lvl>
    <w:lvl w:ilvl="6" w:tplc="500E868C">
      <w:start w:val="1"/>
      <w:numFmt w:val="bullet"/>
      <w:lvlText w:val=""/>
      <w:lvlJc w:val="left"/>
      <w:pPr>
        <w:tabs>
          <w:tab w:val="num" w:pos="5040"/>
        </w:tabs>
        <w:ind w:left="5040" w:hanging="360"/>
      </w:pPr>
      <w:rPr>
        <w:rFonts w:ascii="Symbol" w:hAnsi="Symbol"/>
      </w:rPr>
    </w:lvl>
    <w:lvl w:ilvl="7" w:tplc="13146928">
      <w:start w:val="1"/>
      <w:numFmt w:val="bullet"/>
      <w:lvlText w:val="o"/>
      <w:lvlJc w:val="left"/>
      <w:pPr>
        <w:tabs>
          <w:tab w:val="num" w:pos="5760"/>
        </w:tabs>
        <w:ind w:left="5760" w:hanging="360"/>
      </w:pPr>
      <w:rPr>
        <w:rFonts w:ascii="Courier New" w:hAnsi="Courier New"/>
      </w:rPr>
    </w:lvl>
    <w:lvl w:ilvl="8" w:tplc="A7EED206">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1124EB36">
      <w:start w:val="1"/>
      <w:numFmt w:val="bullet"/>
      <w:lvlText w:val=""/>
      <w:lvlJc w:val="left"/>
      <w:pPr>
        <w:ind w:left="720" w:hanging="360"/>
      </w:pPr>
      <w:rPr>
        <w:rFonts w:ascii="Symbol" w:hAnsi="Symbol"/>
      </w:rPr>
    </w:lvl>
    <w:lvl w:ilvl="1" w:tplc="2AF67E82">
      <w:start w:val="1"/>
      <w:numFmt w:val="bullet"/>
      <w:lvlText w:val="o"/>
      <w:lvlJc w:val="left"/>
      <w:pPr>
        <w:tabs>
          <w:tab w:val="num" w:pos="1440"/>
        </w:tabs>
        <w:ind w:left="1440" w:hanging="360"/>
      </w:pPr>
      <w:rPr>
        <w:rFonts w:ascii="Courier New" w:hAnsi="Courier New"/>
      </w:rPr>
    </w:lvl>
    <w:lvl w:ilvl="2" w:tplc="A3F2E726">
      <w:start w:val="1"/>
      <w:numFmt w:val="bullet"/>
      <w:lvlText w:val=""/>
      <w:lvlJc w:val="left"/>
      <w:pPr>
        <w:tabs>
          <w:tab w:val="num" w:pos="2160"/>
        </w:tabs>
        <w:ind w:left="2160" w:hanging="360"/>
      </w:pPr>
      <w:rPr>
        <w:rFonts w:ascii="Wingdings" w:hAnsi="Wingdings"/>
      </w:rPr>
    </w:lvl>
    <w:lvl w:ilvl="3" w:tplc="4E7A1A58">
      <w:start w:val="1"/>
      <w:numFmt w:val="bullet"/>
      <w:lvlText w:val=""/>
      <w:lvlJc w:val="left"/>
      <w:pPr>
        <w:tabs>
          <w:tab w:val="num" w:pos="2880"/>
        </w:tabs>
        <w:ind w:left="2880" w:hanging="360"/>
      </w:pPr>
      <w:rPr>
        <w:rFonts w:ascii="Symbol" w:hAnsi="Symbol"/>
      </w:rPr>
    </w:lvl>
    <w:lvl w:ilvl="4" w:tplc="2C44B42C">
      <w:start w:val="1"/>
      <w:numFmt w:val="bullet"/>
      <w:lvlText w:val="o"/>
      <w:lvlJc w:val="left"/>
      <w:pPr>
        <w:tabs>
          <w:tab w:val="num" w:pos="3600"/>
        </w:tabs>
        <w:ind w:left="3600" w:hanging="360"/>
      </w:pPr>
      <w:rPr>
        <w:rFonts w:ascii="Courier New" w:hAnsi="Courier New"/>
      </w:rPr>
    </w:lvl>
    <w:lvl w:ilvl="5" w:tplc="9A1A4984">
      <w:start w:val="1"/>
      <w:numFmt w:val="bullet"/>
      <w:lvlText w:val=""/>
      <w:lvlJc w:val="left"/>
      <w:pPr>
        <w:tabs>
          <w:tab w:val="num" w:pos="4320"/>
        </w:tabs>
        <w:ind w:left="4320" w:hanging="360"/>
      </w:pPr>
      <w:rPr>
        <w:rFonts w:ascii="Wingdings" w:hAnsi="Wingdings"/>
      </w:rPr>
    </w:lvl>
    <w:lvl w:ilvl="6" w:tplc="BB9A8D7C">
      <w:start w:val="1"/>
      <w:numFmt w:val="bullet"/>
      <w:lvlText w:val=""/>
      <w:lvlJc w:val="left"/>
      <w:pPr>
        <w:tabs>
          <w:tab w:val="num" w:pos="5040"/>
        </w:tabs>
        <w:ind w:left="5040" w:hanging="360"/>
      </w:pPr>
      <w:rPr>
        <w:rFonts w:ascii="Symbol" w:hAnsi="Symbol"/>
      </w:rPr>
    </w:lvl>
    <w:lvl w:ilvl="7" w:tplc="575488EE">
      <w:start w:val="1"/>
      <w:numFmt w:val="bullet"/>
      <w:lvlText w:val="o"/>
      <w:lvlJc w:val="left"/>
      <w:pPr>
        <w:tabs>
          <w:tab w:val="num" w:pos="5760"/>
        </w:tabs>
        <w:ind w:left="5760" w:hanging="360"/>
      </w:pPr>
      <w:rPr>
        <w:rFonts w:ascii="Courier New" w:hAnsi="Courier New"/>
      </w:rPr>
    </w:lvl>
    <w:lvl w:ilvl="8" w:tplc="9A5C481C">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083"/>
    <w:rsid w:val="000A0B6D"/>
    <w:rsid w:val="000F5083"/>
    <w:rsid w:val="00427C03"/>
    <w:rsid w:val="00751F75"/>
    <w:rsid w:val="007C0CBE"/>
    <w:rsid w:val="00D265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7CBA0"/>
  <w15:docId w15:val="{DE4FE2D7-88F7-E942-ABC8-E48D14A59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divdocument">
    <w:name w:val="div_document"/>
    <w:basedOn w:val="Normal"/>
    <w:pPr>
      <w:spacing w:line="340" w:lineRule="atLeast"/>
    </w:pPr>
  </w:style>
  <w:style w:type="paragraph" w:customStyle="1" w:styleId="divdocumentdivfirstsection">
    <w:name w:val="div_document_div_firstsection"/>
    <w:basedOn w:val="Normal"/>
  </w:style>
  <w:style w:type="paragraph" w:customStyle="1" w:styleId="divdocumentdivparagraph">
    <w:name w:val="div_document_div_paragraph"/>
    <w:basedOn w:val="Normal"/>
  </w:style>
  <w:style w:type="paragraph" w:customStyle="1" w:styleId="divdocumentdivname">
    <w:name w:val="div_document_div_name"/>
    <w:basedOn w:val="Normal"/>
    <w:rPr>
      <w:color w:val="003300"/>
    </w:rPr>
  </w:style>
  <w:style w:type="character" w:customStyle="1" w:styleId="span">
    <w:name w:val="span"/>
    <w:basedOn w:val="DefaultParagraphFont"/>
    <w:rPr>
      <w:sz w:val="24"/>
      <w:szCs w:val="24"/>
      <w:bdr w:val="none" w:sz="0" w:space="0" w:color="auto"/>
      <w:vertAlign w:val="baseline"/>
    </w:rPr>
  </w:style>
  <w:style w:type="paragraph" w:customStyle="1" w:styleId="divdocumentdivSECTIONCNTC">
    <w:name w:val="div_document_div_SECTION_CNTC"/>
    <w:basedOn w:val="Normal"/>
  </w:style>
  <w:style w:type="paragraph" w:customStyle="1" w:styleId="divaddress">
    <w:name w:val="div_address"/>
    <w:basedOn w:val="div"/>
    <w:pPr>
      <w:spacing w:line="340" w:lineRule="atLeast"/>
      <w:jc w:val="center"/>
    </w:pPr>
    <w:rPr>
      <w:sz w:val="22"/>
      <w:szCs w:val="22"/>
    </w:rPr>
  </w:style>
  <w:style w:type="paragraph" w:customStyle="1" w:styleId="div">
    <w:name w:val="div"/>
    <w:basedOn w:val="Normal"/>
  </w:style>
  <w:style w:type="character" w:customStyle="1" w:styleId="documentzipsuffix">
    <w:name w:val="document_zipsuffix"/>
    <w:basedOn w:val="DefaultParagraphFont"/>
  </w:style>
  <w:style w:type="character" w:customStyle="1" w:styleId="documentzipprefix">
    <w:name w:val="document_zipprefix"/>
    <w:basedOn w:val="DefaultParagraphFont"/>
    <w:rPr>
      <w:vanish/>
    </w:rPr>
  </w:style>
  <w:style w:type="paragraph" w:customStyle="1" w:styleId="divdocumentsection">
    <w:name w:val="div_document_section"/>
    <w:basedOn w:val="Normal"/>
  </w:style>
  <w:style w:type="paragraph" w:customStyle="1" w:styleId="divdocumentdivheading">
    <w:name w:val="div_document_div_heading"/>
    <w:basedOn w:val="Normal"/>
  </w:style>
  <w:style w:type="paragraph" w:customStyle="1" w:styleId="divdocumentdivsectiontitle">
    <w:name w:val="div_document_div_sectiontitle"/>
    <w:basedOn w:val="Normal"/>
    <w:pPr>
      <w:spacing w:line="380" w:lineRule="atLeast"/>
    </w:pPr>
    <w:rPr>
      <w:color w:val="003300"/>
      <w:sz w:val="26"/>
      <w:szCs w:val="26"/>
    </w:rPr>
  </w:style>
  <w:style w:type="paragraph" w:customStyle="1" w:styleId="divdocumentsinglecolumn">
    <w:name w:val="div_document_singlecolumn"/>
    <w:basedOn w:val="Normal"/>
  </w:style>
  <w:style w:type="paragraph" w:customStyle="1" w:styleId="p">
    <w:name w:val="p"/>
    <w:basedOn w:val="Normal"/>
  </w:style>
  <w:style w:type="character" w:customStyle="1" w:styleId="spandateswrapper">
    <w:name w:val="span_dates_wrapper"/>
    <w:basedOn w:val="span"/>
    <w:rPr>
      <w:color w:val="999999"/>
      <w:sz w:val="20"/>
      <w:szCs w:val="20"/>
      <w:bdr w:val="none" w:sz="0" w:space="0" w:color="auto"/>
      <w:vertAlign w:val="baseline"/>
    </w:rPr>
  </w:style>
  <w:style w:type="paragraph" w:customStyle="1" w:styleId="spandateswrapperParagraph">
    <w:name w:val="span_dates_wrapper Paragraph"/>
    <w:basedOn w:val="spanParagraph"/>
    <w:rPr>
      <w:color w:val="999999"/>
      <w:sz w:val="20"/>
      <w:szCs w:val="20"/>
    </w:rPr>
  </w:style>
  <w:style w:type="paragraph" w:customStyle="1" w:styleId="spanParagraph">
    <w:name w:val="span Paragraph"/>
    <w:basedOn w:val="Normal"/>
  </w:style>
  <w:style w:type="character" w:customStyle="1" w:styleId="divdocumentsinglecolumnCharacter">
    <w:name w:val="div_document_singlecolumn Character"/>
    <w:basedOn w:val="DefaultParagraphFont"/>
  </w:style>
  <w:style w:type="character" w:customStyle="1" w:styleId="singlecolumnspanpaddedlinenth-child1">
    <w:name w:val="singlecolumn_span_paddedline_nth-child(1)"/>
    <w:basedOn w:val="DefaultParagraphFont"/>
  </w:style>
  <w:style w:type="character" w:customStyle="1" w:styleId="spandegree">
    <w:name w:val="span_degree"/>
    <w:basedOn w:val="span"/>
    <w:rPr>
      <w:b/>
      <w:bCs/>
      <w:color w:val="003300"/>
      <w:sz w:val="24"/>
      <w:szCs w:val="24"/>
      <w:bdr w:val="none" w:sz="0" w:space="0" w:color="auto"/>
      <w:vertAlign w:val="baseline"/>
    </w:rPr>
  </w:style>
  <w:style w:type="character" w:customStyle="1" w:styleId="spanprogramline">
    <w:name w:val="span_programline"/>
    <w:basedOn w:val="span"/>
    <w:rPr>
      <w:b/>
      <w:bCs/>
      <w:color w:val="003300"/>
      <w:sz w:val="24"/>
      <w:szCs w:val="24"/>
      <w:bdr w:val="none" w:sz="0" w:space="0" w:color="auto"/>
      <w:vertAlign w:val="baseline"/>
    </w:rPr>
  </w:style>
  <w:style w:type="paragraph" w:customStyle="1" w:styleId="spanpaddedline">
    <w:name w:val="span_paddedline"/>
    <w:basedOn w:val="spanParagraph"/>
  </w:style>
  <w:style w:type="character" w:customStyle="1" w:styleId="spancompanyname">
    <w:name w:val="span_companyname"/>
    <w:basedOn w:val="span"/>
    <w:rPr>
      <w:b/>
      <w:bCs/>
      <w:i/>
      <w:iCs/>
      <w:sz w:val="24"/>
      <w:szCs w:val="24"/>
      <w:bdr w:val="none" w:sz="0" w:space="0" w:color="auto"/>
      <w:vertAlign w:val="baseline"/>
    </w:rPr>
  </w:style>
  <w:style w:type="character" w:customStyle="1" w:styleId="spanjobcity">
    <w:name w:val="span_jobcity"/>
    <w:basedOn w:val="span"/>
    <w:rPr>
      <w:i/>
      <w:iCs/>
      <w:sz w:val="24"/>
      <w:szCs w:val="24"/>
      <w:bdr w:val="none" w:sz="0" w:space="0" w:color="auto"/>
      <w:vertAlign w:val="baseline"/>
    </w:rPr>
  </w:style>
  <w:style w:type="character" w:customStyle="1" w:styleId="spanjobstate">
    <w:name w:val="span_jobstate"/>
    <w:basedOn w:val="span"/>
    <w:rPr>
      <w:i/>
      <w:iCs/>
      <w:sz w:val="24"/>
      <w:szCs w:val="24"/>
      <w:bdr w:val="none" w:sz="0" w:space="0" w:color="auto"/>
      <w:vertAlign w:val="baseline"/>
    </w:rPr>
  </w:style>
  <w:style w:type="table" w:customStyle="1" w:styleId="divdocumentdivparagraphTable">
    <w:name w:val="div_document_div_paragraph Table"/>
    <w:basedOn w:val="TableNormal"/>
    <w:tblPr/>
  </w:style>
  <w:style w:type="paragraph" w:customStyle="1" w:styleId="ulli">
    <w:name w:val="ul_li"/>
    <w:basedOn w:val="Normal"/>
  </w:style>
  <w:style w:type="table" w:customStyle="1" w:styleId="divdocumenttable">
    <w:name w:val="div_document_table"/>
    <w:basedOn w:val="TableNormal"/>
    <w:tblPr/>
  </w:style>
  <w:style w:type="character" w:customStyle="1" w:styleId="spanjobtitle">
    <w:name w:val="span_jobtitle"/>
    <w:basedOn w:val="span"/>
    <w:rPr>
      <w:b/>
      <w:bCs/>
      <w:color w:val="003300"/>
      <w:sz w:val="24"/>
      <w:szCs w:val="24"/>
      <w:bdr w:val="none" w:sz="0" w:space="0" w:color="auto"/>
      <w:vertAlign w:val="baseline"/>
    </w:rPr>
  </w:style>
  <w:style w:type="character" w:customStyle="1" w:styleId="spanjobcountry">
    <w:name w:val="span_jobcountry"/>
    <w:basedOn w:val="span"/>
    <w:rPr>
      <w:i/>
      <w:iCs/>
      <w:sz w:val="24"/>
      <w:szCs w:val="24"/>
      <w:bdr w:val="none" w:sz="0" w:space="0" w:color="auto"/>
      <w:vertAlign w:val="baseline"/>
    </w:rPr>
  </w:style>
  <w:style w:type="paragraph" w:styleId="Header">
    <w:name w:val="header"/>
    <w:basedOn w:val="Normal"/>
    <w:link w:val="HeaderChar"/>
    <w:uiPriority w:val="99"/>
    <w:unhideWhenUsed/>
    <w:rsid w:val="000A0B6D"/>
    <w:pPr>
      <w:tabs>
        <w:tab w:val="center" w:pos="4680"/>
        <w:tab w:val="right" w:pos="9360"/>
      </w:tabs>
      <w:spacing w:line="240" w:lineRule="auto"/>
    </w:pPr>
  </w:style>
  <w:style w:type="character" w:customStyle="1" w:styleId="HeaderChar">
    <w:name w:val="Header Char"/>
    <w:basedOn w:val="DefaultParagraphFont"/>
    <w:link w:val="Header"/>
    <w:uiPriority w:val="99"/>
    <w:rsid w:val="000A0B6D"/>
    <w:rPr>
      <w:sz w:val="24"/>
      <w:szCs w:val="24"/>
    </w:rPr>
  </w:style>
  <w:style w:type="paragraph" w:styleId="Footer">
    <w:name w:val="footer"/>
    <w:basedOn w:val="Normal"/>
    <w:link w:val="FooterChar"/>
    <w:uiPriority w:val="99"/>
    <w:unhideWhenUsed/>
    <w:rsid w:val="000A0B6D"/>
    <w:pPr>
      <w:tabs>
        <w:tab w:val="center" w:pos="4680"/>
        <w:tab w:val="right" w:pos="9360"/>
      </w:tabs>
      <w:spacing w:line="240" w:lineRule="auto"/>
    </w:pPr>
  </w:style>
  <w:style w:type="character" w:customStyle="1" w:styleId="FooterChar">
    <w:name w:val="Footer Char"/>
    <w:basedOn w:val="DefaultParagraphFont"/>
    <w:link w:val="Footer"/>
    <w:uiPriority w:val="99"/>
    <w:rsid w:val="000A0B6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198</Words>
  <Characters>1134</Characters>
  <Application>Microsoft Office Word</Application>
  <DocSecurity>0</DocSecurity>
  <Lines>9</Lines>
  <Paragraphs>2</Paragraphs>
  <ScaleCrop>false</ScaleCrop>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Alaa Al Shaikhli</dc:title>
  <dc:creator>Alaa Al Shaikhli</dc:creator>
  <cp:lastModifiedBy>Alaa Al Shaikhli</cp:lastModifiedBy>
  <cp:revision>2</cp:revision>
  <dcterms:created xsi:type="dcterms:W3CDTF">2021-11-05T20:38:00Z</dcterms:created>
  <dcterms:modified xsi:type="dcterms:W3CDTF">2021-11-05T20:38:00Z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df83cf46-f8e1-44a9-9438-baa94771287c</vt:lpwstr>
  </property>
  <property fmtid="{D5CDD505-2E9C-101B-9397-08002B2CF9AE}" pid="3" name="x1ye=0">
    <vt:lpwstr>jFsAAB+LCAAAAAAABAAcmkWS60oQRRekgZiGYmbWTBYz4+p/vx/RU7fDVZn3niMbQ3GIhESO5wgawxEYoimagUgBIRgBIijYLsA7rOKsMnOv4ldofVtZizu63KMnoeYf4PXPF3yc3Rdh+x4qJGtNW348+9sOTgT21S1pA8McQ7GVoLoN8BwdgjUUUETudKEh9OQfFI1C/CN277S9SRkvVfKkGq8SsT458qRGYzvkYwJJvL5Ctu948+AYUeBLDdr</vt:lpwstr>
  </property>
  <property fmtid="{D5CDD505-2E9C-101B-9397-08002B2CF9AE}" pid="4" name="x1ye=1">
    <vt:lpwstr>XszmGt/gJdF28y5InQzB23U4kh9waSQ3fv7nANHz15iG+ZThUijo6zPntqIfNSYoCEHc4zSYLMSWLXC8j445ToLQw9Kt6qxOxnRWkZ5nNLOPym8Y+Z+9wXsci1CZyI3mFX402co8qLmKZ0sVJo0s8R1bit5r/aT/DLjfVzJHgeYb1tYonHThaZ4cJl97mdyxT+Vt+OEaBRG1Aj2OpiJM+QL2jT+ZcdzUxNjYvhQqqQPM+HR8RMAFqGzI6s+SQyu</vt:lpwstr>
  </property>
  <property fmtid="{D5CDD505-2E9C-101B-9397-08002B2CF9AE}" pid="5" name="x1ye=10">
    <vt:lpwstr>KppbAnchrPCEQIamDLsFzFwyxbO5CVBK1safPFJUA1r/G9mhs9UgVOzTSAi6Q5XRnTaMbi3P9mIVdJDYpiN0H/TveHqjuACFIwnYiQaCP4165dEgsfsRyekDtiM9rovtIu/Ane+nOAOn9B9/K/S6Mit1fByMp8BUb+PtVsvKJgrTkaxKCqT9JPin+LX+8AgZPQ1gCmwheC1ZVKkMUDknVFfF1ud99ISvV8nqFQwOpyj9Z1EAq+3GcYQEaDEjbbC</vt:lpwstr>
  </property>
  <property fmtid="{D5CDD505-2E9C-101B-9397-08002B2CF9AE}" pid="6" name="x1ye=11">
    <vt:lpwstr>iJIti4TX+Rkgws9VTC9k63g0/MPwg4Gn5fvUTGg3No+viuR7jN8VQtvphHJon1stHsGN1ALWPu+hrhxlG79ZhzOxgsWO8zPt7EgJt9qpdGBS8OVqxkFEWKvdCALKywbHP7B2kHdj4w8H2Li3sc/UTRtaRc035RE0Lis6wJ/nST+8VVoPSM/URiGKevJEEQbNTVdQoc+ZtVDk2Iat1qIHXHGTkPaVaUmjZcF/06I1je3xB/RMmWUBbNOJyDpl1Ul</vt:lpwstr>
  </property>
  <property fmtid="{D5CDD505-2E9C-101B-9397-08002B2CF9AE}" pid="7" name="x1ye=12">
    <vt:lpwstr>U7OZnxujhrR/ZQMnoPOsvDcr5hL4OSFivG2SBX32x41NkRo0utTynq/OZTHobPD+sUMUNdGKLbuVfjjo0a3AA6hroKFR/wQGn6qttPo08XsC1y9pe4kYP7Kt3+fWA8u7+EStZeOYVJb7vqI7WrochDQZCqC/HMdLVJN8/xejn7ul4ZBvSecKz6e4tCFFiOdPyY2Mcb0Xc/O0+hhzLvQAc7ZEZ/8ELkctj0r+ITsr/8Xxnew8mRP2EXynBBZoyx2</vt:lpwstr>
  </property>
  <property fmtid="{D5CDD505-2E9C-101B-9397-08002B2CF9AE}" pid="8" name="x1ye=13">
    <vt:lpwstr>b+eb7W3rbqbBfxOnsr0/GsuQ/CVSOfE/q6xo3j0WJVR9sTDQNO047XOCeEt5kHgWcjBD1odIPmbJWw3OuMVQ7XDyZoXITaoKoVToHFgAYO5GYKE/29NVq27u3M4x0W3Vut670wTJAf97vOvq71JRv3b/pWP3G+cmjmjDG/buGdpejYrw/QOaGrMqEdkVRgir7CZnq0O/z1qWt33XOZY00yKBzbj1f9B4FPq2F3xOlTlpfwHR+ZVsZ6sHEtr/m0y</vt:lpwstr>
  </property>
  <property fmtid="{D5CDD505-2E9C-101B-9397-08002B2CF9AE}" pid="9" name="x1ye=14">
    <vt:lpwstr>0Tg+z0M0RZh2AxbqEU9juYLAigrXNyTdTLf5ho2dhR3Q811aBI9SK7nma4t5D9R/ZMNiJyR+vgqwqBDou685xQhz8C8jFcROcFYQHetJ1sWuZvsTpJlhJDAbmh5oBlrivHt3jKGkLIDm5KCT2VUsF/zdOVbfjDy9552EYUAdyjb1ZVp+L3x1FT/23MMdVxnG9c+PDpwcWD5PLKCzCs8yB/tT+InDvhXWGOQyERQtPcU4Gl0hQCDxp3ZHqX4NUcK</vt:lpwstr>
  </property>
  <property fmtid="{D5CDD505-2E9C-101B-9397-08002B2CF9AE}" pid="10" name="x1ye=15">
    <vt:lpwstr>0je+u93V1gtWvaG7wHHt2rQzpNQf8LPtP9ekl8FEgtJH/bfPa7+FnBcYNo9NOHrAYaC2vmO1Gb8zLOg17zQPijEVdnRb+7jJL/1KO6HUsXiv4H6xs1RBB59dvzd2RSOdx6/3/FPggTRMLSkPTJbfl77+zDGUzolQCMCn7am2EIQGP5GnWxUebCUYXA35yPuAnirUWlr0DlK6TfErUemc+2zKESww2vAQJiwssuLmMQHTYCwW/sSWHjuAU37HGjd</vt:lpwstr>
  </property>
  <property fmtid="{D5CDD505-2E9C-101B-9397-08002B2CF9AE}" pid="11" name="x1ye=16">
    <vt:lpwstr>pTTuH4K7eA41B004Li5gl/7LGM0blomt/IxJ3Wp5CMcGOCwtA/bplCUCx9v/NY4e0kE2rh3Q5SKZ3RbRzjVOefafoSdY0U9SVhUPm96KRjQC+Wl32p7OqToYiXY0xWv6oXR03iqPeu8bSFd3XzNYfmrejzR/f2YqSbPvJZPAVEB/iovyC7L3tIdGeqzfNuHqDto+sncl73Re0ltn3QZq+L1iXKeFshEEk92wGqCnxZEpd079bJEG00dLEVjVxfD</vt:lpwstr>
  </property>
  <property fmtid="{D5CDD505-2E9C-101B-9397-08002B2CF9AE}" pid="12" name="x1ye=17">
    <vt:lpwstr>rm8A5TBg3iGZ0TLTlJ16etugsb8ZoCTqilhERXg3f0numK/Q2bNd+yO5mjYM/dbguQZ0q5N4QXMl5OY/6buH3Y40XkF+gXFy/OFV4H3baaaSq8Wyy5k4hJn76u0b+8nnAlL+0MWeXr/oNdXf/jeSNSiQOF1s5c6rrXNLj4ExplmyRt2T/qMCPtKf8IiCzaZG76tF+XOJ2tvZoRkgG6AdVLchP32aROFy1mnN16Of+GhtkGvx0huDCBv2ovG6Jt+</vt:lpwstr>
  </property>
  <property fmtid="{D5CDD505-2E9C-101B-9397-08002B2CF9AE}" pid="13" name="x1ye=18">
    <vt:lpwstr>jbNiiehMs8GXfAudxxYt1W6N48HPBiclr04Y1oa2XIBx+48eoMUiVnizEW5kz/oDEPLHTsbwQXGZrF5WLrefXq34m9/JBPjukqyn4KeViHR+WryDxnrw2zrsI/5xXEepICBjbdM6/C1qSiLh9jz5bZah/v2yWxg/a+zIVbP4uaqIuD+hqn14qKXwqJROFXEbNRMhZzm5I12bf/HkqjseRP/WwJohiS8HoFjCQQDfP09Z/9wUR2F07s57LBQV9yn</vt:lpwstr>
  </property>
  <property fmtid="{D5CDD505-2E9C-101B-9397-08002B2CF9AE}" pid="14" name="x1ye=19">
    <vt:lpwstr>sviLorVh7yxQFgyTSU50DViJejKDeQGm/ITg5XbvnuO6UlWRBdjyFoJ5G79pU1CkjR8R837u0PcX1Lo1AlPCRJXtoxtpPAbp1FrRqu9cHmm46myK2GX3Q4D0w/UvHsNvmgE2+ZkzoRSJn9gwrOswQ9ATbcvLXivoiriEQKgCn97GY8WZloAZkGug0XGhFvvv9euRfniMrWA4I8ody6/GH8a7Fwc9CYVJ7ZB8Xz/k1CjJ+tb9WFQD7T7ZrijyT6K</vt:lpwstr>
  </property>
  <property fmtid="{D5CDD505-2E9C-101B-9397-08002B2CF9AE}" pid="15" name="x1ye=2">
    <vt:lpwstr>0eYmCgMY/sLxyXSD0eZ73HSVdApIt9rddFM+ovOxlxzW0yMWbKJrLqJvqm9l0ykfZpkDEwV34yNikaiZBE5HGIz3ur3RlOslKQCWtiIj0YVkIcDmfPg5fhXwKBwTJ8p75WGFFaeTa1Rljo9/ZjYJD9pN1wx3XGyhXxR2r279GRq1m0J8ETfbF8ekAjfGSRWW+CcybB81nCU/yXwtqVDSSwgu9uqo3QF4oPjYoUIu+5cw+6axsMpjCvC0avXQjW5</vt:lpwstr>
  </property>
  <property fmtid="{D5CDD505-2E9C-101B-9397-08002B2CF9AE}" pid="16" name="x1ye=20">
    <vt:lpwstr>7JYDaV/3btSV5S2iKwYfFHNLnW0XDm5QiPU5+noegBv6IF8EGZ7WWJnkd/0daMM317UN296PDxgR5nlLEReJjOr/Omj0EXQS7dzDVXUcxEa6Ybz/y9Mk+yPPagbg6aH13sDyXu1dFbV8h0SxpczZYcLqJIwLJQhv0qY7607jXKiBapd1GhxMc4WVRQJaev1GAh9GCQH/am2MHgl4/YOKndqEwF8nXBRcHvGKcbOikayNH5Zaf3k4gVC7irjx0NB</vt:lpwstr>
  </property>
  <property fmtid="{D5CDD505-2E9C-101B-9397-08002B2CF9AE}" pid="17" name="x1ye=21">
    <vt:lpwstr>h1BSpGmdt0CDUPzZQX097IuCvVVu6mWJMBcGK9nXy7w0iIyB/IUPuIAQLf2UpvYwVMilHHi09UUbZykpPT39EiI97QlWNIhU5l58D8Z1uOZJK9vJPKuA6qzjjTZlP86KTeRjicv7QCAJh9AjZACjDX0N+O3okls2tAbyOeNs3yfvp2gYdPuxJEnYjw7Lu806KL3t2p6vgti5lRaHRfzKa/qGsVA7y/kviGlPUv+RdQtncPXBw3GpQibbFBXRlOV</vt:lpwstr>
  </property>
  <property fmtid="{D5CDD505-2E9C-101B-9397-08002B2CF9AE}" pid="18" name="x1ye=22">
    <vt:lpwstr>M89Eq/EIjn/twK6NtnYi3IZaUZgVTkjj/od4/i2EkSKROTLlfuQZPV+Hi3Bumd3CL7fS4qBNUAHBBFc0FbAuZjkevLqRYgZyoV6e77/UpL/7SZIoX96iDgShkvg3JfoWmqip70K0A8uvU5pi+hCJjP+ZLCAhd0d7zah/6hm7dzEUHkViRaqpVUm6zlbgTspJQzzZA1Sv2yHzqgezD09FFUGpJ3etnj/K31n8ABfaKyxhxj5Fr62QJEbk6/PHXcY</vt:lpwstr>
  </property>
  <property fmtid="{D5CDD505-2E9C-101B-9397-08002B2CF9AE}" pid="19" name="x1ye=23">
    <vt:lpwstr>4BzWnOZbDLJXzggSz25d1ldUluGl9n6gEiKkUQXn5yKVGo1ZOmWupD6Lfznsfe6psT6jKgeW+nfUrOOhXSkgPx9IuCwtWfA+kVX8Et4819gTn/3TEOZg++rsW2dwpPmLpR/BkjgnnpjssxeVAJmgjMaC8RtNg+O0sf34HFvrAgCmSf7Y+frqjKaJLVMOz4G8UceJeCkFC8cm9ZNsyrqgFz8kY1RsFpRSQxIQxFDlKCa2JY5LvB17fCwmIvkPH+7</vt:lpwstr>
  </property>
  <property fmtid="{D5CDD505-2E9C-101B-9397-08002B2CF9AE}" pid="20" name="x1ye=24">
    <vt:lpwstr>I2DogYdKP+BVeS8ncK0zCpfFhQcF48uGxM8Nb4iAoSsc0e0H+0f9SYNHNHuCyIe0kfO8RiEJRI7bFf+3EOiucR21KPxEkmCrQ8ofrWpik5K9PI9bEoIhEbMeE+RWGxK/HvPfi6UKypx8+X0wl1vTCFRh7U8LV5sNffNh6Vhvt+TQgrGtzKk+IC8qqOERBotzmC1RhUlBEr79/L5ydqsX8/pPDQXKrjpS89iltJ+d/vNGBIM1lyguGTrdNxd70do</vt:lpwstr>
  </property>
  <property fmtid="{D5CDD505-2E9C-101B-9397-08002B2CF9AE}" pid="21" name="x1ye=25">
    <vt:lpwstr>YxEXIxvTkzt8Uu8xY+A81hBmPei+EYTjcE8B7zD8AxoaPiC/Z905qXGtuPju1Mpyd6BJvEEQd4Q11/o5ZmuLwaBEZT2p/3FWJvPuFgga7RY/lCT8lnc6ud0jf3b+Y1Fu6H8ke5v7WcBR1SC2RNdBCYAwVsUzpDt7OrYOxNczoQ6p7RjD/MqAXgm+G3j/XzqnEVC6WBYcnREoXKlE7GcfBN/lXdvIa5qEIFoozlmD/9qpaHNs/7Y0PJZaZ5RBRHv</vt:lpwstr>
  </property>
  <property fmtid="{D5CDD505-2E9C-101B-9397-08002B2CF9AE}" pid="22" name="x1ye=26">
    <vt:lpwstr>nZBBF7hwWICzXg4LqJalOZ8z7N70zE5JnyTWYx19v4v/P9oViYpJDJUgi4lMfJHTUomA7fAxVrFedXn62ra/BD/zao9SbcsvR9K18l7S5xVZmB9YcJBXCDSNv8tH9hCqbbX6Zv5qAVXWwqABzZeP8DiaMFhV1hW46uugCYskL8W5Y2jKezBTXXS/MLUj6gTLqGsvdoPWprDlghvQOluuRFujApx8SbgysIyw65PPrORkceZrOC/psCfGCIyi5tG</vt:lpwstr>
  </property>
  <property fmtid="{D5CDD505-2E9C-101B-9397-08002B2CF9AE}" pid="23" name="x1ye=27">
    <vt:lpwstr>l0VZm7TzmcsqEAak7KSk/zHxfrFSe2Rlo2nVgPkbMc5DJ8a/vIljHbp/VuHQugx2GRawISt75pI+7wM7EJ1WK19BnQmtEdYibBoWxs/DorPEd7bdY2U+dnAPeJq40xoDX9e60/WQzT9MydmvbQHh40hM19fcIFCUOo+mp7/v8rIfv2CXHeSjX7grjyDVQQ9vxqRmPBtCj1qhJZMNNYWFQcX6besBPTL9LzI9sEclNfxd9R3ygM5YA+3YeVZPXQD</vt:lpwstr>
  </property>
  <property fmtid="{D5CDD505-2E9C-101B-9397-08002B2CF9AE}" pid="24" name="x1ye=28">
    <vt:lpwstr>Zj2LCqeJG8rDBAbqJOAW8OHGyc8OtceYkVriKWhw2WHdrJTukwhHapCbc2UdcmvEHZ3VMK1NsjqokK7oyiOUGxFTnp76XIyzhpQo5ay2F81hWGvLi+DlcEfIU24K4yeqIoyp2TgykB91guitUb+E1t+EJTEYg4ZkmZ4TPxxWBm9RfJ6kmPIrcLrcKIuLmx16fH//HuJ3PWYj82gZ2l7Ppx0iUKr5U3Uk3vyjDib8pRFrkwqxzQRnYf6MhkVvctV</vt:lpwstr>
  </property>
  <property fmtid="{D5CDD505-2E9C-101B-9397-08002B2CF9AE}" pid="25" name="x1ye=29">
    <vt:lpwstr>ft/GF917RY3/b6v+d0UNWldPM3F6VdCl4F7L86V83/bmtb7rmu9wZ6UfsoR823djU+eLK1LZpkiwZkfhzZmSNRhq2OBHiExjIwdl/NQFnIIPtZRmtvjx+95+SqhsvuWIGwwyLY+Nd7ES2qtHnDPUJ2obhAm2t0PwidWNuwpRKTnk3mWszLuAH1bAOSnAA8A8VTtCjgaQWtIxi9ufMcGyKx1i818ifQgecv7wwJ/MnY3zmRc79uAaNGbd29SfCq4</vt:lpwstr>
  </property>
  <property fmtid="{D5CDD505-2E9C-101B-9397-08002B2CF9AE}" pid="26" name="x1ye=3">
    <vt:lpwstr>3gSDw8+6WDpus+Zn+5ipGWHhfA2hOUlIjv67mQJl+WUSaTus25BWa7U52U29bip8i+OlaW+Ra2FaXKHGKJL6H5CYdTRN6BmXoCKQnSmiuGPVpGIa/OQoikpnNyBV4ssij2ouTlQe2XyCy8KL/Bc1+i++iAy9SWE+1xeIjW8r5CMfHBPAieG9Jzb0ur2vg5SNlbPRJQnqA2g8tssJPAGhpLXDH3kUnNHDQwl7J2kZG7RuQDxQmE9c//OmcspJHwo</vt:lpwstr>
  </property>
  <property fmtid="{D5CDD505-2E9C-101B-9397-08002B2CF9AE}" pid="27" name="x1ye=30">
    <vt:lpwstr>T0MlB9zzXZ/UFzD+kG9ZrPyP59n4ygRKKXTecgOrHBYF0tsFJRuEVo1c8OTRuuBS3sVU46MY2t143dUC32wdkq7jaKxTUX/nb8AWz1pYzjkMFHQij2CKYkxeXVGKIM3H3c+FmK553b4tfSWqvZt6Qj2jr8KtarJVSuP73TGrXZRi8aRLMHDJQ2k3dUE8SFyYmwG/vJBmg5YgV/ACDjCvEia2eulTIm8d3+HsOVSOle+vYSlR0MfjyLEMcNToExH</vt:lpwstr>
  </property>
  <property fmtid="{D5CDD505-2E9C-101B-9397-08002B2CF9AE}" pid="28" name="x1ye=31">
    <vt:lpwstr>878xpizhQ0cjCJQAwN5EFjxlkyQDbfiCiQt6j2T/o3k6pzGz+WS+Kd6Uy7X4G/m6F4zoXYzAOwHXWD/IOwtzCD67VmCoZ1jDiMrG2AHvOpz7WkYBgcPrUTQcDlhkjTPRXn7gs3PKUIySaQqZA3AtVpc++GT0L7nIn+1MpNMyYTPOVIhsqgiRjCyXrsKsZi/nCePjzeIx63NtlM4YYLSszgJbdbraNtuiMPhM0LM/lnQdf51+X2OQKIIaKCziJW7</vt:lpwstr>
  </property>
  <property fmtid="{D5CDD505-2E9C-101B-9397-08002B2CF9AE}" pid="29" name="x1ye=32">
    <vt:lpwstr>bubPJfmHAZ1za8K4r3vbFNJmsfpfNB44oNcm9jDNByCopRZBmkR7V2uzPSncpMFAI1kvD6Uu8lum8si3KFp691jS+0euiDLKRPfXezkKOdiJ1P5OrhmO/3ugn528bJmOqTU+JXqi0DaCkGrh7TqA/MtwdPwU+AxpD3uBFyIAdrAmYs1h7a8bzX59XDed+U2epOXkq4ewxYGtf+99y5i1WiQwt+JZm9N1VbDkgHXqmfWf8pB8K1s1s3uVEHDYPDa</vt:lpwstr>
  </property>
  <property fmtid="{D5CDD505-2E9C-101B-9397-08002B2CF9AE}" pid="30" name="x1ye=33">
    <vt:lpwstr>oVBFgaUHhS/9+VPsdKKIEDXvFZGVmOdjYK1iwf/7VQ+CRJpMqgjA4V1XkLxui038OEgMW5wlkC7ZvFKzs95CDRMGeif9+gMt2CX+e/bfj9J/7+K/m+Fq2fQ5Wgz2GxdSIOCtXD4W2q8NuVcT904/w6TxAXrCoMsDNY0laHvN6QN2rSKj3jHy+KKKhfAnQYl/wIOsCZyS9DMOVmdzou3e2TP5Qm4PEBpKlsFJ+lEnYHrQUu7MroXvUmX5LNfxyeH</vt:lpwstr>
  </property>
  <property fmtid="{D5CDD505-2E9C-101B-9397-08002B2CF9AE}" pid="31" name="x1ye=34">
    <vt:lpwstr>5Gf2350h1DQLZofkVvXM0BvBxaiEGVmzMOhFXKPiXkhT9H/XKTFj0jP5gl6PsgB1E9TO3L3o5JY0fPyCYRNyOyfSnsMIL3QEo+1p0fwQhkX9dIf1227H6/rdCj8Vv7iM1b6/dF6eyqZxNy21+f9M8bwIUTHDiTjKzfsX/gwEgwMADWn2/K8TKpCccjx+rfWolPxFUG4YX6dcdlKUnpAwNa22d4BOtverWWNU9Mfcv/eEYYDKmsnco3e6hbOiWb8</vt:lpwstr>
  </property>
  <property fmtid="{D5CDD505-2E9C-101B-9397-08002B2CF9AE}" pid="32" name="x1ye=35">
    <vt:lpwstr>88YR/0uc2IkPcZ+WbIxfGU6TpM/+eKnKcWKXpKCo3PMfUsJrDW+Xky98ssRLUv4gI/RCb+tJfBOcdRSZxa11VoFCiorMw65ZU3b4XHRp8Gs0uQrC3HHPMmBs058x6jizOTfhUeNo/78nH8ILnOrUhaqgQoe5nsymxkopM2FclJTHVz5UkdNfH9Zz9Kw+G/RT55hIe46NfAOn7HMnci2XF9Kl89gSZQY0arR9EuJPFX/Rqfn9JobA/e5G8yNrQOL</vt:lpwstr>
  </property>
  <property fmtid="{D5CDD505-2E9C-101B-9397-08002B2CF9AE}" pid="33" name="x1ye=36">
    <vt:lpwstr>tffnXb72MPTpJsMf6BK4oJWOvWSdLKdRa7l9gU+GapjWm2Fs7gRXWvWSqh2nfG3TBzok9WfA+arAAs/+mKCK+W+QnK0AFRaqXEOyflGPP47jxTWdz1cEMk2/ox/s/6FyBqLHSKLr+DaYM3YqqCpWkHk4d5nYe9DMO7wFCmk0Uye/iqrNjO37zc7aWKZT/+IpOhNjqe0MeIuhuehWwhmt5TvIfjw8gH2HD38N2Z1mrucdZmoo8XZmzexp8Dl5mMr</vt:lpwstr>
  </property>
  <property fmtid="{D5CDD505-2E9C-101B-9397-08002B2CF9AE}" pid="34" name="x1ye=37">
    <vt:lpwstr>ayXwoFBME3X83cnj017mxJlV2oGrrmxK6tctWDtRV9Zdz4djeqo48J277gfEuYGZjTL2Q68C551+sLEflrCz+MWeEJlfVNjASMV93GCC1134WWVKVhH46x2S5jK253iZxi4bt00u19lJERVoMsktLBvCSUNbViXgQLs/PqPuYs4RI0tMTPmd4XH+sbCampsXCVEJYvlo4vuYv4EvwAHu+wGBT16dsxugpMwB0sxPJ4MtXIayvdL2dQSMSLNLYa3</vt:lpwstr>
  </property>
  <property fmtid="{D5CDD505-2E9C-101B-9397-08002B2CF9AE}" pid="35" name="x1ye=38">
    <vt:lpwstr>GYo9HuW7XMFJ4lNFqBYC2P3ptycsi1KEEoZN2w9FhXc0kQxf1NE8tFqyb3skYe4M88fiQKW0MD3UKs5D92kP9iQ+G2G/zeC6eIKXJ2FzoD+8ep0oCsIyu1fHxSWDE0KETvi6aWi5dX8tXySMFCf0GFWQIfM8IllQqZSNBBuoZFk9GvdsqeLhttKg4amIalX8KqXYInugS/sMVF+UaOOXvxYF4FgKJ6oiTfsEY65LyqwPqu8ao4XZt12kK+npzIL</vt:lpwstr>
  </property>
  <property fmtid="{D5CDD505-2E9C-101B-9397-08002B2CF9AE}" pid="36" name="x1ye=39">
    <vt:lpwstr>bcK8vpXKMNzos5B5DIktregteTreC22Dv8JgYU/VoEfh6CUJZTGUWR23qPClPAcBv3D8XwVIgslS+Op/7AV+TFisOJWiQK+EzN7DmjtDZO20u3u71RCufLl+Sct4MtWR6YfdUUP1NJnh2rFxzDTNlciCWxAuPVn9oeJ5EjdsHAW5MDsVhK1EOYkXEntZPaGm6Y6sSDPWbK5pgiGnlklFMAyFGXJMtrXO2iG2DBiCF2PiE+4eiDfPPdLKKRJarS6</vt:lpwstr>
  </property>
  <property fmtid="{D5CDD505-2E9C-101B-9397-08002B2CF9AE}" pid="37" name="x1ye=4">
    <vt:lpwstr>PiQKsOCFTqVbqjtwcPRARtTwI/omDbDPz5RAmPltlbkkF89Lv87I/CZwzIiFv5SR9lepL4dyxxtCJs1b4itMrSZmn5Yq2X2YADAdb09ptbdsXWS75C1x6BAEGeBTZiWOkihzHfzn9vG8uwoYE0TwVeKe0J4xyeSQyerB7kzlu3zwE4KYzpuZvITl6xcLpmvonsJYCcr0dYMKtyfVmFDX0k61kFH+ya9TID18c1wg9KL+yu5x/lHm/JhKl80fxId</vt:lpwstr>
  </property>
  <property fmtid="{D5CDD505-2E9C-101B-9397-08002B2CF9AE}" pid="38" name="x1ye=40">
    <vt:lpwstr>xKEyb8Lg7WfM+8ahS6uFcXHOnmit3KnMJvUisQH/R9FLhJ91YZl8xElI/FmQX86BjtGlhuZt1cGgKdZbFjLU3Js/lBSucVj51wEdF/F9ERapXsb5s+b+VlJ7w3moaLKUJXOxWs404D51GTX18BXVtQWcw+vL/oj8KD+S8GYBpoFzVXV73jeU38HfAS54yfZZtDiqfmXtD//r2wt33Dgv8D/K3ej6afciXSZk3NNuDVwfqGSwKG1o9C+wvmBOp8Q</vt:lpwstr>
  </property>
  <property fmtid="{D5CDD505-2E9C-101B-9397-08002B2CF9AE}" pid="39" name="x1ye=41">
    <vt:lpwstr>/MpH3n4Lkf7d8Vqr1HE3r3k28QkZ3/GBkM/Isq1JRZVlqDHl06p4gEMxBeojO1EdnG7DC1Tt/j0Z8BVxRjM9JMcUnj3SBZAvhjVgTKesT+ijatOTCCxm1K8ZLksJMV4nYR9h/u6ok+LKwqBxJzPI4P49rqLBoyNBg/sRR14WTRTwoWxduew8Q0you9TISzoQFuqnmNOT8LVGXIA7+Rbwmzf8k9Wte5tF+k6zkEn5xS0PFwALLpWQZerDcGmUY5Z</vt:lpwstr>
  </property>
  <property fmtid="{D5CDD505-2E9C-101B-9397-08002B2CF9AE}" pid="40" name="x1ye=42">
    <vt:lpwstr>I2lTghvQPyWO0tbwnciFAg+1bxD2yvjPNARgZTczd1oJW63BtcPkKiF7SgNUw03dHV+cdRYP/7wzJNNuo2KXDEgF6bARM0rIc/oN/o+RjQ8VT8WX2nvHUO1ItQrFPM1nSR/Zp+HKmSo7/vn/+ty5+WjAxArfpBhQbKCWep+9CeEn+X9EAAyz2uHZTGQCuQWWSH3U94caH0/CggtQX9rIXSkEmhJSUuzZ2Gk9vJBwYBC4azPmNyCrT6bv/9/0L5E</vt:lpwstr>
  </property>
  <property fmtid="{D5CDD505-2E9C-101B-9397-08002B2CF9AE}" pid="41" name="x1ye=43">
    <vt:lpwstr>L1p4dN6IDDz2azc08A1WeRnTsP6J+YM+mFn99GdJvzh/YB2XmxZYTea3lPXClYmocnP2yO30e5tqXH3V9kJKucYhJQLzXocTp98t9Ga6kBNOte5kwfBQbkwmi2Q99/k18XNY009pcHeiX4s0RJWEB8Dng1IMcNf9nMk1xvOKyIg22x5TzeFGDokyq1allmcdaeQLyfNw5oY8iR+NuI4408cKMb8roI0XFUsAC8CGSuEt13XKfxMw3fTg0QWchqC</vt:lpwstr>
  </property>
  <property fmtid="{D5CDD505-2E9C-101B-9397-08002B2CF9AE}" pid="42" name="x1ye=44">
    <vt:lpwstr>Z9WXOKtj7F7RhHNmrlQk5pQlUYAMYPaQRGQMd1D2YvrinaXNvlfpi3n+butBR8hL/C+LmYG8Mz6WYjbz9Vo7FzHSIj9Be5V33HLSt6oMwGwUA2uDK3IZ75szep/0Mi8tTVnqd8vm17cBLI9BSvddr5XNbAgcfPHDsL3Q8VeZCo28dJbQyp3VsLtUZUidiX37izZJepPZESFVG4ktBaRhs+Yf26IN0ko85aJLU7VlO0Vwe7llNBo2yl3a/KcrBmG</vt:lpwstr>
  </property>
  <property fmtid="{D5CDD505-2E9C-101B-9397-08002B2CF9AE}" pid="43" name="x1ye=45">
    <vt:lpwstr>Gc3qvBazGdCeKlcdeP1Nu2/bSPICfG39pS0a4bVWHr2qhraSTlDtRIQ8420+tOF+yKlMsFRsm+8YbkN7eb1cXM7uDsQx7b7qKGESfrGvtM5ow+b+rYAt+Zym+QZysi9xW7yoazg6DXeskz2++Gwr0Hks8Ab7sx83u7drsr281mIHY2+wDxJbbm0IuzvDFY7HFJ1MFbTOnWquBft+E/T6wn86dZoQE0/DReYDvTUiyvLnR70fv8hl2SET/bP5JiH</vt:lpwstr>
  </property>
  <property fmtid="{D5CDD505-2E9C-101B-9397-08002B2CF9AE}" pid="44" name="x1ye=46">
    <vt:lpwstr>6t3NxYD7dp9+PPLTAiW+CvzcUCKCk+1Kh92hkCyDKcI5FvjfkHPQgpHZoMFNjWo59fAENJETdACQ3lszBhW95yd1jzKwGgAAf6geyI54tdLMBzg0CrMf5d4B/9I0/31at8YqM5Uu4g7xQmQzuVt/Y4/MWKWz6Sj2h1KnjpXSohcYqOxVqpjoToWkSPbeZ8efl5OjW5rtVrpKXjvpx/qykMkKMuB9rZz5JmoQgQet4048KJfZbYWciK224AL9ghI</vt:lpwstr>
  </property>
  <property fmtid="{D5CDD505-2E9C-101B-9397-08002B2CF9AE}" pid="45" name="x1ye=47">
    <vt:lpwstr>Y/5AoL7sNHKLvopLXkDOc/8KAP8s0lkmAT7XXXAxv/cDfwSLqdzBCm59oUEJvfJTlQ/wFTHjmQvECQumm7EllG1Br585u+2UxrK/+KSPZTUbnAhV9yMoaIxUJSgmD9VlTwAasHlzcCFLIjzgX1m+WPEVvmLGhcGtMfB/pZLdiaJzRMTP2Hu57iymO1cIcwO+gzslL3r8Sloq98b8bRD5iTB2e73v0SoNkz0jc00pdgI9vAs/mSC+6uTJB7jebqF</vt:lpwstr>
  </property>
  <property fmtid="{D5CDD505-2E9C-101B-9397-08002B2CF9AE}" pid="46" name="x1ye=48">
    <vt:lpwstr>MBBep7g1jxDBWhZIlTso4f0gbO6jNAI09NceKpsl5YmHWtt0pUnh5TFfJsgx5nfgjXBiEhAIi82qboaOAriRt9NLP13AWbSizkvQhoWkfbm2uZztKXRhBAnO36qx6SLNh9UdZRK6ssOPVY3ohIf19Lr6/JVP5A07+35g9vlxQAMMIVcQjtgm2uVcQA74iYjStA6x9LhRnF8EYcTYPJMIGT//kuZth0mXnhI0GACBoqEjRwhmhAlJDMjFa0NCdD7</vt:lpwstr>
  </property>
  <property fmtid="{D5CDD505-2E9C-101B-9397-08002B2CF9AE}" pid="47" name="x1ye=49">
    <vt:lpwstr>+t9akX7sHzxUjqwWY3nXIR/1N1RZPQegl+CzXat78WW3UDIXiU5qvfcSsCifj3+5xktupuaXmQ67Hyr6oUMrgXqVIieVr0H/TwzzX8e3Dfa8/qSkRhmhBtKD/smqkSW7CpJLcKfOcfxvfaOHCto8Cz2nnms/uvxAQoSxcc/Qa/g0mpLqV/9AyAGpM70V/+w97pEBZQNDdZmH+G03KKqK/FYvirKPZeY+Aut9P5JG7vNijZi70w1hR94vjMzZ8YP</vt:lpwstr>
  </property>
  <property fmtid="{D5CDD505-2E9C-101B-9397-08002B2CF9AE}" pid="48" name="x1ye=5">
    <vt:lpwstr>XUSo+WTvdGmuYpG1GaHoeWTaWL5cbJn0Hbm+raG21Rfql1LKTB70FHz8cUBoZQ9t6SiwhCg3Kox0ZFM12H3GixZpzNRXRLnk/QwMnolEOkmHY37eOR5etWVodTpvH8Ki9PpY7iO5eFsG8cR9vk6GCxBUXcdN7cL9c08NaNmEDbLFmvm2W99fKMFgcVAf3REEbb4l9ALyYRKKc+mVk8FQHa9pHIKCebquaNqDRdMIKSIGyAx6lRewukPJRFyPKGN</vt:lpwstr>
  </property>
  <property fmtid="{D5CDD505-2E9C-101B-9397-08002B2CF9AE}" pid="49" name="x1ye=50">
    <vt:lpwstr>07JieGhP2ZGSwTXL4hUrMXp/JNsKktsfzvdD8BvTuQz4SsfeBJ8dedOnNYtUQUtaF29A0SCiw6VBO0be8/d8H6BO/nkTEHqmwSEB7oHad8sd6p44/qlcD7tf6YEwFqGdr1M+TKFqgnzOq9LxNGni6jom8U/0ulUxUGf3ha/tR5x3IdXDoHJMBf3QkK4PwYlhfYKNHwY1vNTmZL6nWwJrAEwUICAng11qaqFY4iYg//+ieLy5d/ITgEdgzOXYNmY</vt:lpwstr>
  </property>
  <property fmtid="{D5CDD505-2E9C-101B-9397-08002B2CF9AE}" pid="50" name="x1ye=51">
    <vt:lpwstr>nGLfpS6RUsCJ2tyq7gPjLEIHZydT/o6Gm2lz+EJ2bLqI/Ff9XG6IAxxCG/5YND6G0XDQf86wPStEtjL1XpICC5aDXfquPVdXEIIomwymhNTKkibHhJHsCwpnxej3njZgOboiGCQZZchjvy75v4FTOsQpArM8OBdf/vDW8LKzwXT00Ltv7OcPbwMCNX6HVf8fsqZHCVwNcSqXVIPKmsoRABlTwIjA6MpQLHeQgqKjxsMVGAYqo9uC/DoaTNPVxWP</vt:lpwstr>
  </property>
  <property fmtid="{D5CDD505-2E9C-101B-9397-08002B2CF9AE}" pid="51" name="x1ye=52">
    <vt:lpwstr>Xn/2ERfnPjs/7o954sFcWVG4iwJvVqe56gLVEN2B8Utmf6SYCGgZ5XDxl2QGSnBwAFudxUmh3kt4rsBe9nLZ0KkreBEsvwmM+gLypYjHkAl0akzEJdiXGTwmdk824OIVUeGYRVrdTmq7Szy9MFNyposEtPuRDDYAlcn139lUf7B5+c93Q3aMjhFkR8xJOr7UusJK/iqi7jSMlZu5tVDlyqtMmM7cxAQXBWzkxOS7DEivEFn8yteqWDaWYyTdwA9</vt:lpwstr>
  </property>
  <property fmtid="{D5CDD505-2E9C-101B-9397-08002B2CF9AE}" pid="52" name="x1ye=53">
    <vt:lpwstr>heOkco2q6dhLf+xFv9hcx10M573ZETSY/VI6S1B3b6BZR1waX7nWj2/HuHjzZVbi2KBDF09LN7Yj+2fBWoov1fX0FIJWSAClwBxAiZyw5qF0S+FEuqcIHR0m61tku/gxexFyIN3ij1ovvWIRIxXywNhgXUdbWfa5AZiRu7ImPQmUSx5Eudy6Kf1wecJUcytLYJNxDvZnw+wU5e9zM/Bx6RhG86MwULuMw5m8WJVBLLusoFeWhUH7S9DMTV960n4</vt:lpwstr>
  </property>
  <property fmtid="{D5CDD505-2E9C-101B-9397-08002B2CF9AE}" pid="53" name="x1ye=54">
    <vt:lpwstr>toqYaJUyEjTBgDTtEba5Au1aE0UYq6QbDl7Jr+Ue60Wb/Ezp9dFZRZUBk1Y6cCvhOOyzjIO+md/BzyLIkA0p8JgghDNsadynTSw7gSf2n2kmTnjzVY3lFcdRCBmRcOROTp/dHUXHDfHRjQIXmGbK83oW8VSl/SUX54bcn6Db1LsxwjRNyy5zfLhZGFRe8xrYSoCXEsTgHizgSD3nECsUxhfdvDVVT9fot5VglTfXbz9u1Wk66Q54r4lghKy+bfv</vt:lpwstr>
  </property>
  <property fmtid="{D5CDD505-2E9C-101B-9397-08002B2CF9AE}" pid="54" name="x1ye=55">
    <vt:lpwstr>DGWJyyy7gHyvmH5n+51ukOMUGokcfz1freMSK+zvKa1aWN8HYOC3t4fP5+Pjl5F7kP7ebX4iCPAM97blkN4rsSBzmGWZEYhdoIPUTDbnTAiiCOjDL60L8cuB8dHVc975Wd03GaEB7t98ctXJ19aE6vhMLfhtXYfWd9LCLSktXlHqBnDma9Clb7tfalapVggKUpd9gbraRjv804Sbf7yTTfyl+sfMX0B/AxuviHiejsWtlUt892C65ye7qZx6OkA</vt:lpwstr>
  </property>
  <property fmtid="{D5CDD505-2E9C-101B-9397-08002B2CF9AE}" pid="55" name="x1ye=56">
    <vt:lpwstr>YMVw1bqB1pF112Yy2RbVCCK6GGqT8CsG7boZPG+6X/YwBpAgFg/Ry3gyVZv+oR5nph7tqV+9cGYgwMCeOFlg2b6QwpPqhOux3mtNLbAe6IKMasLtgTgVH8by7ylst7xwodtN5VuadomHkCO5oBOBZt3dX8geVfYonjnY/J1SJ0Q38fLYspNleiTws8NWdLYBH4YqxW8NAig4OMmrH8QrIdpLT8TpQbRx/ojNmiKGewVUpv0Qjpq8VkI27xUgSTW</vt:lpwstr>
  </property>
  <property fmtid="{D5CDD505-2E9C-101B-9397-08002B2CF9AE}" pid="56" name="x1ye=57">
    <vt:lpwstr>+OAk7drPqYax4tpp7g2y89wC7US0HO3zcEoEYhEw6V4XLFq64xbga0A/A/MHF34RJrUJirnI3sua3/SCfU+YAOqG+v7GfSXRgxONY3ejf7yYBhfbdWav+xA9YCES8+5I3WdnawvnxrEF7Xn7HLmTEtbjRpZHKu01ubJwPq9UCHSrEtQD37HJ2PHC6K46oaVxdw4GrsaJ8lSwI+VdSQiZJuL8cPyGMo0kYo8PAEFviEABsiXJXtTChz083CUxys0</vt:lpwstr>
  </property>
  <property fmtid="{D5CDD505-2E9C-101B-9397-08002B2CF9AE}" pid="57" name="x1ye=58">
    <vt:lpwstr>p0lXqszO+sdUGhskinjyKqbv33ry7f38P/tEggcdhqQZVcJuGNqCDbU0V7QtsCg5a3lNuMnR0jwUAP8Bmx0ejWJOt1dp39ZV3WAy3lQKA/qsnjekA9wcT5Y0tJhzOTYLWybRpQjQKym1ScHQWHM+wCqZkllOeiAZkmL7Vd/DPqv2H8E+hrN7NAXZ5B/WYrdiD3VnXxHgIA9ECOGgaiypML1VlTBrpP5OeZsHiH2vE6wMx2Fm8YLtDkKfehpopxH</vt:lpwstr>
  </property>
  <property fmtid="{D5CDD505-2E9C-101B-9397-08002B2CF9AE}" pid="58" name="x1ye=59">
    <vt:lpwstr>1CQL1MZE5lVX6kVS5l5ko749U0yDKfFcyYPzbF82rP5QhNgUUTJJ+vyuUgulDZQOh4dOXvkZr+zsRg88CmsAVsD1AHGWJugDkCtGsvhYjOAY8sJcicA4KpK4wj/zkJ3v1dC38qI6+2bVBRvND3Zg36ZLzAmXMZIDIs9mJDP1yp/kkP3g9H3zLGniCXi40+KnsWGpmKVhboFOiEDdm4qKGNk/TPoGrkESf4Q7Z7uwH063OBxVDgd+L+YDCTEuGVs</vt:lpwstr>
  </property>
  <property fmtid="{D5CDD505-2E9C-101B-9397-08002B2CF9AE}" pid="59" name="x1ye=6">
    <vt:lpwstr>6cmcxog+ZjwxzG3uLSkvuOzq2vEttGqyR4OO27jkiC/pEYGyZn05l865pBKylKKYoMosoeWvezS7EvuG/+flrRdpgOp8jvhzPhnFLZZQoTRYUji25zfJGIwxBzJyE8YUKVdM2XbK2MO/1o2Oy2oe5H9u4oORGBFkk8kM6Q2P3NsK6k8GDDP16UyLl24JnG79HMoYM+BJvO3LumcdhJYIP5/VURy61ju/8FYlip5T3sv/zqyedlCzqbE73kJiNZ6</vt:lpwstr>
  </property>
  <property fmtid="{D5CDD505-2E9C-101B-9397-08002B2CF9AE}" pid="60" name="x1ye=60">
    <vt:lpwstr>QcMUVaBFRjEc/wk+8DX3Lyv276eIeIn07IyjbmGTf3NcFR9W0Wqd744jqThCGTvedFffAPkSmljOJq0own+GDZPy1IaO6EwE2lTror4jyyUgN5e2Cvm2Cqijhaod7zQ09epcPEzyZwBbdzsPksKPBREg9q1yE0DSIdSdsrS5mYuiW1fM+WJ/Rf4jjdTfx9U+FCqCGu5vKhMlfZIefp2Ryl7v6+UuCv1v/KhhdiZD+iNW8ZbcHxKO5FGETP7nE7+</vt:lpwstr>
  </property>
  <property fmtid="{D5CDD505-2E9C-101B-9397-08002B2CF9AE}" pid="61" name="x1ye=61">
    <vt:lpwstr>lANO4m+jXeT2TpP5UR/JQ9/r9tdBYauadWH+shnVfSX5Nq301dUHO3Fa2G9T02dVcxP9tNoQHDWQwyV64afiCfyPW1fx0G+EPGF4xCGbCfZ9eEZfCxEPqU3n1xSVrYsosnhlFUKgWSlrkZJiWNlEogRjzZ6/a0dvN/B4n28Rpz3LQJrxl3WwY0IGpObDjQpXn20RCz2d0El8aZJXHzhvnuapqDQtjJk4sma0gGU1pO0A3A3yHAkHYx413xrr9mL</vt:lpwstr>
  </property>
  <property fmtid="{D5CDD505-2E9C-101B-9397-08002B2CF9AE}" pid="62" name="x1ye=62">
    <vt:lpwstr>y83FkYrRnHlsZWh7bYnz08l1p5/eJZoWWtbuku79E4TGRypSg1hZQVtAwn+JDzsZApafaTez1vIdnoOI7q517IRrgx2E76pbdNI4VxwOzRMRuMeqp4YFVFazTuVKZ33I5fIsiuIfKiXEqPTgcSrBR9JRPF33bF/q24xINPO7/ofc/qmYOWtZWfcpMXDahVTS5NmxPfHNZ+3Kp2uWiPeW1OcV1UAtxlk1e6tyMktWQabqPGH995ViqClEPf7YqaH</vt:lpwstr>
  </property>
  <property fmtid="{D5CDD505-2E9C-101B-9397-08002B2CF9AE}" pid="63" name="x1ye=63">
    <vt:lpwstr>ZVHtctm6ejnn0wnUtMk2d8o05tM2svzE6tLC5Zo197io3jyqKqyiA447uXg+og0exHmhu5o5sbFD9cugeuiaHUFWXOixMrs4J4OqdeZsDNd19Z+QFqZbWHcQUDhdo7ruH2iFI24yiEj3Dvk7qYQhUEtH5VW43eHZCZNc69Cqe+wWbPhRgFqLlIFDXLcoH5/SFgIHDD1QOg3EkY9+J+t9pw1FPkT72YB9j15wc96MXDUCrSOulxztHuRYGF87lGL</vt:lpwstr>
  </property>
  <property fmtid="{D5CDD505-2E9C-101B-9397-08002B2CF9AE}" pid="64" name="x1ye=64">
    <vt:lpwstr>6RUIRTgpZ2k3pucjhOwqKi5MhG6e33d2/e4OwbTFR4CzfVRgpsLRHiUWKn9jIQqENnkSHlyNH0tJBUkQvhNRbOFPon1Ttf/hM69DvYajf/rCpS9BrEx37751CRdWRVTyLk5qp+pjENjfH1jMDoBETkyscvLH9E2yyS8tKKu8qKxhgmNnY0cHveYVBvVBEM4Q/Yj0+2BxEKphXzDo5xKUFB7JV21rHsTQ0W0oRGW9tBnt5bCxr4qK0N78h09bCLo</vt:lpwstr>
  </property>
  <property fmtid="{D5CDD505-2E9C-101B-9397-08002B2CF9AE}" pid="65" name="x1ye=65">
    <vt:lpwstr>UPy+sviJYxoKmTT8O4zW6a6q1qlwMFxjrX7EMMEAAasd4Fz0H04qjrLqJM4I8vt5jWhBeGGtivDArw8dpfIN+fIhp3IHWebN1ViQnEICZ3+oIl/RrXYVL8hE7LzwjI6RPRCD1oCW8pNSbuemvvxU1JZlrNFSluz0tCc6a1VPJY5Tx3gBAAQQhczeEOaDWYs1oeF5Ct94iG98M9qYwO+zmUUrzT7bPYne4FMD9Hlu6BmM/bDVBhQQWGIRjfrUj+9</vt:lpwstr>
  </property>
  <property fmtid="{D5CDD505-2E9C-101B-9397-08002B2CF9AE}" pid="66" name="x1ye=66">
    <vt:lpwstr>Cquycd82hYZwLex0s2SRsn09Sxj6WKdjGc8HPHST+ZD/Epcllc4J7hc0A1x+4+ukCm1M5/nC+54GkvPuFn2nIEbtEvzC8+2hChhd+LI8SiOTejqp6Y5uDGuS0T84SZa2i2gMMhBrjACxV3llYzm/Qfim1UlN7dfuAU8E4ro/5XwXkrrQpGUfSBKEAyxS3IGSSHjiQ5Z57+8tc6zuh39ll7DcLYQ91nj542+8AVNcCNVEjwX0lkqDksnJRNrARAC</vt:lpwstr>
  </property>
  <property fmtid="{D5CDD505-2E9C-101B-9397-08002B2CF9AE}" pid="67" name="x1ye=67">
    <vt:lpwstr>5wxStPYSFXZrHqEIxY3yIL8etHw+SHiKvIk9iOFhzApD662ElZ0dOKSmzfG8ny45qMiE/iJQnTbiL1yiREjzT3HUheKFor6kkSUFzSGUyA1MuRHa0w8GO6wIC2E/arc7K9aoFe0gW1fE6P21n78wvQN2pX/yrEy4zMFWlRwfRtsVoifrOv6rIfN3mCwHe5ZIPZddtXX1Ewt5TJR62rZfgVW28g4y+dMvAa9HXMxaFd9sgjvl2JE/GH31acuhN6Q</vt:lpwstr>
  </property>
  <property fmtid="{D5CDD505-2E9C-101B-9397-08002B2CF9AE}" pid="68" name="x1ye=68">
    <vt:lpwstr>YmoTG33OsXdtZNLVbr/m5+/K7OWMlw3bOsqLWfwLjoGPzIQnZaPUu2+A+EHnyEaFkwAx+SLfmxlWUm+u/acwE4VuOTKrFIidDmspRBoL65aEYBe+YvPVJx+pZnYSYjeTvFByimaAAe4nH29oU9TuceKDjNhratiiL+GixOGeiKUznwvlCbUxBKQYxAWdKoeCKsr1IdvEsxd0/77rbrbkEqEES8HNkbIbd+c+OJe64FGC4KwEjqwmKBFjo6yXsOr</vt:lpwstr>
  </property>
  <property fmtid="{D5CDD505-2E9C-101B-9397-08002B2CF9AE}" pid="69" name="x1ye=69">
    <vt:lpwstr>jggd3LijTxMX3TzWGlyDsU7oykwqj/HNRWLSpKlcu5eXg7ELvzTXr9nj90DI7ezp7LQLiyTAVNwzkxCNnOjqnrJSu/NuVDC+db1lSZGe3cyPHpx2h6eDeAwxj7HKGTOUHKgIt1OruYKdwDGbpO/dTfyYYezTdbnPe5HuZppyTurzKfk9dNq3V67gdSE98tV/rgTEKvvh19u7rHnEkO6qB581dXjMF6uc63a9beEgsyEAXPaME+/vXmewrqimpQN</vt:lpwstr>
  </property>
  <property fmtid="{D5CDD505-2E9C-101B-9397-08002B2CF9AE}" pid="70" name="x1ye=7">
    <vt:lpwstr>lCWbbiSQ5oWJuHhl8ZDgyiRI3GsJ05pDnwJttVxg3brLFPSjtOcyE4cQIyv1akjbYjQtAGZYIzTpNXvafAL9KvL2DR3v7OChEcliql8Dtwb6nUJMNAAPf7O6221f5+33mReKfyvHUs7tE6KsC1sGjSjS3siIYRWQoQxKtyS4s3VcgBXFwi9xej19zslQ5nIOv4ii9x7UaeszHCFTnTr6LnkWEEembi3w6cgt3g6Jm3xodYCt1SwHYngJxQXzuKt</vt:lpwstr>
  </property>
  <property fmtid="{D5CDD505-2E9C-101B-9397-08002B2CF9AE}" pid="71" name="x1ye=70">
    <vt:lpwstr>Npe5GMWol79un8kiE3KlEdrnA0JKiS7mfOO5TeCM6HYEoul0UBoAmN20bSDQ+jtRxirYyleJUY21ig5Oq2gQPTDawJcNgSD0qCAcOUWtR0XYxg41fVNVSDQAVpS+zA/RfcXWHNsD+V1jQqPELqkKbjyEXVBZ1ou1JsHZDRgZeO3vTNv3CYgvzlEXycb5A68nKV6Ffzwuv7BWE/0qcLJlVBns7oTdAaR5Ji1/KaNCYVmLvm/XjNTAJYlgyuO9Peq</vt:lpwstr>
  </property>
  <property fmtid="{D5CDD505-2E9C-101B-9397-08002B2CF9AE}" pid="72" name="x1ye=71">
    <vt:lpwstr>xG5hrJZ+NDdgl5Ok8kalqmm/kJdK3JvBXzGmFxXNBhCzW497IFrguWIuvPqJzSGINykDaRmw/PkGtCSfuDbF89yv2i+C4yc7ZWfexCEJVEZGiZ7llmF3cxZ6ufjf6xUyKej2+BW6QAJj8bh+2K3fJxWDJvjFwX0CoNdNbsyEW8t7P6+FZcxWDAT5srarSTdQHR92Pa+6mBF0vruSrVMBk+2RlNy84eTjzI1NMvDwBCbV/GIOJkKIGMfUBiiH2X1</vt:lpwstr>
  </property>
  <property fmtid="{D5CDD505-2E9C-101B-9397-08002B2CF9AE}" pid="73" name="x1ye=72">
    <vt:lpwstr>hXbnxbMOwLIJJQo42cShM+My0qzM90Dqi5YRUoLBBHc+ZK3D5iXIRX5b7yreswY8PbvKP98lqlkNt4cm/6Y+tjguW/Xlov6RWQV1YXURrRYzESEa/3fnp3Y9sbGBqON3Y3Zp3zyaaDFNNY1BtlVOV8spQHUWxob8Xu7J1Uw6HCzjYjSVawndm+AOrIgLMhiDPfIOY/wbtJ7srcAcw+BJ7s76xJhlQKzLR+BkVHTLHAJ3nHPPvHB9G14G9zm2dl/</vt:lpwstr>
  </property>
  <property fmtid="{D5CDD505-2E9C-101B-9397-08002B2CF9AE}" pid="74" name="x1ye=73">
    <vt:lpwstr>hRX7/7rhuHd9KFdp48gy2XE4xx/A7Hfr3Ez+dcrEmyJpf6lPdi5mFRwzjLtmAVsWBM9jkKEd6r89w45uxzGKBr2cdtLRPGuv1s7p+ahfn1d0/F6Hh5yZ0SPnbtQsYpc0lJz6Ihevi9fsQCg8CtKY1qzlisP4UdS5/PSdmjAPzaNwq7cigcfrEtYX9NYp23r861sGDKnV9kev1KTobPmTVO9U42aKwGezd+C3tji5eXeBflbz2Mp0++exOA5XLsC</vt:lpwstr>
  </property>
  <property fmtid="{D5CDD505-2E9C-101B-9397-08002B2CF9AE}" pid="75" name="x1ye=74">
    <vt:lpwstr>lFJ8E9zIj0GfJTrGO+IgiX/Y8EGRVUwdIMkjOU4yMfrSTnjPWVhkUgV6hnORcl6p7B8tIzRv6GIK3njBQFEfbYPyB2MbFFlN+8n4yJhQPuo/5U/rFu0awZpttvlv7xg3Ns6+7uAXVktPRzCWHFp+2R/EKbXw2XcPQ+Ytk+42WIoK7AG49Nv2COqiIAbviME9L8WT2X2CG0gkTOnZCgB07scKmI1BEQXr/XEBtrGPu0tQSBJ9+9QDh+rI802zFJh</vt:lpwstr>
  </property>
  <property fmtid="{D5CDD505-2E9C-101B-9397-08002B2CF9AE}" pid="76" name="x1ye=75">
    <vt:lpwstr>10rDydtHhv4QhD59weUTnKQnM+fdyfsfX6K8AcOerC5iB8RC+npYgxS0cmqXtx3/36dkGS2dUHqOKvyU8DJqH4XuxQJ4ozdr4R/k2s2ud+UgBOut8v0YCJ6vRrdIrMpAlwdfirsm4fCyGWfzSdB3MzxvNrXjQ8KKwBOb6MAf3G/UVk3BzgOM7TJl+m3iTZxBTQF9gFC+xAF7a9cRZ+WFu9Ja4W8N849PE4V/SxzmHkAwqCDXbHMXAEKDdWk3g5w</vt:lpwstr>
  </property>
  <property fmtid="{D5CDD505-2E9C-101B-9397-08002B2CF9AE}" pid="77" name="x1ye=76">
    <vt:lpwstr>fABJQqS72cisfJ56oXwFO5yNQnhQCdQUyWPuWnv6DKDcSn2CzTM1FKJ7MH9XkGAa2CU/xvpo3DWafn2TmtsAY9SJXHYpUfrTMnMe5coNyIqnVdsEKYycBqi3PeRhby7Su1xEW5BU7541YZ8w46X7xmCO058yeI0K/M1LW6Go8fUEGtWmIUtKQouAKADsXY4t2N8HHU4dmlba7bLZyGPCaCadgwy73GWIqJ4CXreyVl7ILNqf3jPGM7m6WmdMTQu</vt:lpwstr>
  </property>
  <property fmtid="{D5CDD505-2E9C-101B-9397-08002B2CF9AE}" pid="78" name="x1ye=77">
    <vt:lpwstr>4bEz8R/gc124qQAvEm5r3my4a3eEGbV2npcp8ePMSNyMZfMHMAgwB16jESC2zYt1wRFzZqgFJSl05WR6EZ9/2WIJmHLjgvroqgc9Zdb+o8i2QWmc6s9B0d7EgtS5EQJiebXC21WBKR0iGEaepAngD+LuVLnI1vnnt1xoERAqyR6dvV7nXUYvL8uEBemJa4zd5QLf3o6wxGwutscI9tnWtNcrrJfbZRqQczeD5QBtmOvHPHlOHAsqz7fIw/E0oKc</vt:lpwstr>
  </property>
  <property fmtid="{D5CDD505-2E9C-101B-9397-08002B2CF9AE}" pid="79" name="x1ye=78">
    <vt:lpwstr>KAzMBxD9esSU2rJLnnAuKLSym8q9OPLJTOXktOqbrqcM8R2qiM0Ok4K2DmW/w2/s5lv52/w2X1SXd/UgBEPlq5Zjd4ZCe5I7DwIedr/9UTD7tLfj0fR2xwwMozkpsDb6RK3hus2GaOwXZdZW02lg3z+F2BZXD4jsvMqlMtqBbYxK9AwLqdG0PsAtad3s4tZJTSOT7Hmaxaf9wXhYQrpnpjovaHxC3vxsiO1bTctSI8E46LzWcn+DSAEymkkAESK</vt:lpwstr>
  </property>
  <property fmtid="{D5CDD505-2E9C-101B-9397-08002B2CF9AE}" pid="80" name="x1ye=79">
    <vt:lpwstr>54/9Ye4L3z5Hx+7ADecU5nuhnBzvwwbYUjrkmZ8lWPtrzo13NCr3mHvY1QiRFdMrFReOZYcl/7niMbMKl8PEo2sSRHceV9iqYChipTN13r30q3mY8iSQHAfmbe7G9BI1jWAeW9kYz+cFpTc+esAzXRCp0ubE8NVoKPpVKycrEHFPZfr4x89pcWPosvgRpHVjyWX/AU9Dgw3aAk8KudMvzKpuCr4lwzxzkD0st4AaWWOO9N5WXbFptY2cxTIbAx5</vt:lpwstr>
  </property>
  <property fmtid="{D5CDD505-2E9C-101B-9397-08002B2CF9AE}" pid="81" name="x1ye=8">
    <vt:lpwstr>NU15RqNG9/ZVlg0z+6wIooM59eft5iHUXKxekR5urkjT41j4D9TfZnq0BzWo5XClFesv9vq3IiOtcV/kl+oeHrTH6LEsizP5E8UMu0AY1u76jiXB+hYXgrkxs0QCko/RDQNxVegHUzy6eSS0lhYEVAp+iRdJDJ9L4voUKnc/va2upvXJpP/eWSpsZ4dEYCrmSlOK52ahMoFjwmvmCSdgPUy++jcMgA1Us88Vrs/gjH1P6l+pceUR/iBXbmt45N9</vt:lpwstr>
  </property>
  <property fmtid="{D5CDD505-2E9C-101B-9397-08002B2CF9AE}" pid="82" name="x1ye=80">
    <vt:lpwstr>hWZhEXA4B9icAgBDUXFgPDIrotcMAW5SebtQsHOg+J1hdDnJhz8ZqmHXN7JGABRk/aa9N9jPuntqIsvMZY4LWCL6ukEaqx+qkNDMglemGRZm5n7PlLmJCaNVxKZfUxSO2nhLbQB6syZz/a8xShCFAmbm2KPunrPmMJKKjG2BoRJgFe1S+pmFPvpiOMs8OG60jXiy2TrbyA/Vl6Rz5aqOq+k+nouaU7KL5cJPrUfjMQrNHu/u6KgQclrE3ouQ2j9</vt:lpwstr>
  </property>
  <property fmtid="{D5CDD505-2E9C-101B-9397-08002B2CF9AE}" pid="83" name="x1ye=81">
    <vt:lpwstr>XGgR6jGzWJqhh9zsGYPzg2F0jFzt7T5GDoUnLUhJ2zHItL08HzmIUy7CtH8pWunOhwJeaBG0G2LDDkU/oS6K91jej7bqok57OpWWVTVFsSOKoi+PW59oqC4xpaFCfXC7pbMxUGiNAf7JO0yh0M12K2nek6nBQzqWyF0QJC2LsIduy16zJI0p+mrBsJo+5g96VdR8NRZQK/JpY8kL+2xJyNQmbARyk8MuqR+gdagw0syR6PD5E1rs5a57UHtAbVW</vt:lpwstr>
  </property>
  <property fmtid="{D5CDD505-2E9C-101B-9397-08002B2CF9AE}" pid="84" name="x1ye=82">
    <vt:lpwstr>SuitqNgYU/wk9y0++hDHp5rGQL7Y3mgzT4NidTXc20ScceJCdumXmHkJk7AZTk+6O8NV3XBVAJTf4eIbTloBXzvwJgBARYBJIQuDYPEy41fLB55PT7uixbl+77C7ezGp4je9tdy2z8W6ydUB3iKNeRSIqGGrM3PXV27SH7pkoY2Qdb6Gon9HN8PvJw5hDHjHQyfAHNfn3zVFycsLlO4e7HsqfbaoiTnqscYg4yGKNQ/DAxAsjtzQ82HO0FPgMjA</vt:lpwstr>
  </property>
  <property fmtid="{D5CDD505-2E9C-101B-9397-08002B2CF9AE}" pid="85" name="x1ye=83">
    <vt:lpwstr>xAX4ChyssPgAG/v7NQpvWFtZ/LgUtIk91yfAV6+4rNm2VpNCykccwRIMdmESLGqPMZCNGd+2tkz50vkWgfKcHZmax1pEee7JDaxc6Cu9cuR09bBAUSih3/PtlAZHt8lgyWF9mOHmPhA8PAq1RIMYui1juu8A9yrjATlR9tB7zuSX07qniKJD1P4Hsbk+euYn4SdkK/UGQmxOtFTvbPkDw3RbWkjkn673dGGj1O+BFAHzmuFiFnG9o1Q6xeKB8Tz</vt:lpwstr>
  </property>
  <property fmtid="{D5CDD505-2E9C-101B-9397-08002B2CF9AE}" pid="86" name="x1ye=84">
    <vt:lpwstr>wBW4Xjvo6falV9lOIT59yPZbe1qAQkrNqTAA/iqofwrvihGIjYZR7JQ+ya1kSZyfY6JBrrT9ns/oglg/sFU34IeUATRDOMyPbUjCzyOKtH4AguZMmUHr8dQP30bNdpuw5nwhJaF1wSoKVKDTqSzWuUhpL2lyRjSWhrM+QeF/VyNAlojpB4kUb4YcWOOeccRzEwuckHEFUXvXZiKV3IwmJNbEPj7GxnXJD6Mme6gJPtqFaBGudB9NUnaWoSlmQYI</vt:lpwstr>
  </property>
  <property fmtid="{D5CDD505-2E9C-101B-9397-08002B2CF9AE}" pid="87" name="x1ye=85">
    <vt:lpwstr>vks3yTy/62a2waCeadoCN0oQs/OKcOabisKBpX31YuJfKMFvA1xtkiPzc4L1DEE4TEwGUk6bFBSflBo0Os//VlGQisbgebUHzTLeIY2TnZikpRSwxDB5N26InU65deWiyar1eLAZJ2QewSryxaFcLUtzT/QP1vgRHjaKV8ivmsgO72WJklbXPNaclBt9qes+kBU03VdnY+P1utjocikVGfKrMOJBMlYfOPtheHfqlsJa0MnOyPZsrrZSHb0kkoF</vt:lpwstr>
  </property>
  <property fmtid="{D5CDD505-2E9C-101B-9397-08002B2CF9AE}" pid="88" name="x1ye=86">
    <vt:lpwstr>rXqBG/s5FaYpU8d7pr0OhextRmpvlZZHPDnvKnAIBgRMF7SqnUL2LvCmo/MozBjilSKBEOOlzHw1hK3dFVCEfZhoJIuRN6cWTe6R8vzjQMIYNT2hjIYZQLr8lfYWx9JCZXtTvxh1s4fbNJrIY5SBdwORosL5zGSue2x2TDZTcA47Rta0jnlY12VbWZc6fE8Do1wxIpfGkweh3zlcy69TBuv7f/Lu4Oysqvdd2YBYOxmfTEbdFocBjxStK/dKepN</vt:lpwstr>
  </property>
  <property fmtid="{D5CDD505-2E9C-101B-9397-08002B2CF9AE}" pid="89" name="x1ye=87">
    <vt:lpwstr>y8kZ5R7wp3TFgTYJA0VGZ1lqSykpz1p3ztbHG6Ff2TdsMhOkVWbO4LgIwcqaTBwAd4VBVhBs2Rg69SKcuo1jcnQ9KuvQ0S7riqAThW58Zh6nhWbOfn5rQfZ9uPDwMBdlttgQfZTQ8wJ6stfbM6HCiCLlsIBXRUZ1uT0fia/QCeFHhin4VNB5ZK/Gmiu+9PXxxO/U6LvyJCYNiw89qWRpE4mY1XzZ/KSjCW5IRNHqPrCOheW23OR4PtRL/Z0DDvj</vt:lpwstr>
  </property>
  <property fmtid="{D5CDD505-2E9C-101B-9397-08002B2CF9AE}" pid="90" name="x1ye=88">
    <vt:lpwstr>CD8CsQrztzVnKQxRUUnrt9zczvoZpjiAl0CpJ82mKvDqfonvQHCQFiE8oOPvRR0oFF9tZ8G3eIBrCT/wRTi0T4+RGrxSoph3hopImqK4z56BVcV5gCURa9iK6PM98O2otklDn1g6kPymI7el/qK/IBpcy+UnC3Pu6PwQORMgR1aQ9CKw8tLLY7xFqrZz3Gz40FCYuJPVG99oZQl3CvkULuDKCN05XOuvnQdemyOECEOZOoVD7MfDv6xXGeSDt0n</vt:lpwstr>
  </property>
  <property fmtid="{D5CDD505-2E9C-101B-9397-08002B2CF9AE}" pid="91" name="x1ye=89">
    <vt:lpwstr>8d+vIChdzjIWguvdqhguLs5rSj+BZRw0RXMKcUmnM7wy9TNoLulA+RoGchumKIpldtNme1uxiMijsDWV759kO7ozzi0Jr9T0AZVt6FgaGKix7vmJ2v9BlLVTxtSDjPs+Hqhr1XJIzHP2wl3oVmgfh9/JKygLfA9A59hvw4n43duOaT42RwU7vHsI2Lz02J3aTta13hf+g0hdNFgDAv7kSP4xNDCBWl4d2w3QW3IhO83g1lDcnFxhneFAxzB8Mi0</vt:lpwstr>
  </property>
  <property fmtid="{D5CDD505-2E9C-101B-9397-08002B2CF9AE}" pid="92" name="x1ye=9">
    <vt:lpwstr>nU77NBVtizKbgnKwplsA0Y/KyCTGu3odvlN5FOaqlHVx5SKmdCbe/DLdCFH6Rm/slnfL6CoqqnxvGMhqoq/sX3I4IHYuLPM5hK3VeNBikzJSgmhziwBGEIDvx6BA7rZrDXiAwT5wwPftkkOjpi9eT5oaHQq9Fjx9iaG/GdOhvtQlhwsskAA0JEJPGKTfHqxsqEUpoYtGvggYcC49up5Ho9wb6652Af8XinT9ZDuSDQdFt1V1y4KDjbtlK5q3bB7</vt:lpwstr>
  </property>
  <property fmtid="{D5CDD505-2E9C-101B-9397-08002B2CF9AE}" pid="93" name="x1ye=90">
    <vt:lpwstr>DJvUckfmlTeJ8ilXgus/XwZ0hhuMtDAqUlm+MfQDmU5CDspq2EAv3SESnJ2whqh/0Kwz5GBZdyZE1cm3//ohDjFxbR8ov5wVZILwe0Q9hCMh4eF/3wAwxYGDBBpgy8e4un2KrvXvoxDjiixKCa6BJkiW8z3ok00wM/0gJz2Rf10UifaASSD55G2mqJPbRwdAhEmb/LRSQRjXeEVOkI79vNcrZE5O5HUCpQBT1aQ06Juc3D3AT6EXhBr380yMTvV</vt:lpwstr>
  </property>
  <property fmtid="{D5CDD505-2E9C-101B-9397-08002B2CF9AE}" pid="94" name="x1ye=91">
    <vt:lpwstr>IqGj/1qX4sPnxQU0JmxpX5igBMu/Zldp5ZgRBaMScKDUlYl9AvdEWjIiPDlP2SrWuOR5OQ5GsqDeHTAi0THVx5FM+S6lxYddTZdHgpHhLO1FYYv+kSCSJVQLWDiHoie9/qbBOXJly5uGlPh05OGSTLcDdK2mXwy3SBFEiuZE/urdHI2CQHe1WgW9LG0+eGJZ+7Om5/YL4vfxbsOl8FKyYEBm1GuTjHrvewYbZKqP7G2cIN6GpubZeo+WgJf5w2P</vt:lpwstr>
  </property>
  <property fmtid="{D5CDD505-2E9C-101B-9397-08002B2CF9AE}" pid="95" name="x1ye=92">
    <vt:lpwstr>7ZXS6fsRxD9ZhzfEcUKhign7mRhPBM/4rSjHNeGJ2UJfGDioDctYcbAkJpRgK4W3HHLOJfJwEKh81y0zMu5RWL8oJG0YcPHkSNYr2vkl1UEMlrZtn757uJwZL94jl581jXzUDnoIQlX1RLNlGv6NlwUQjsbxzPDBi2A7Wh+MiacRrRsUdPsCpDqayhbVCLjnUO9Xuh9K2RjJvmJwuvZObfHFUQapWmlh9t+iQP/7D46UMoeMWwAA</vt:lpwstr>
  </property>
</Properties>
</file>